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45" w:rsidRPr="00B06B7F" w:rsidRDefault="00A9425C" w:rsidP="0085357E">
      <w:pPr>
        <w:pStyle w:val="ContactInfo"/>
        <w:rPr>
          <w:rStyle w:val="Strong"/>
          <w:b w:val="0"/>
          <w:bCs w:val="0"/>
          <w:sz w:val="32"/>
          <w:szCs w:val="32"/>
        </w:rPr>
      </w:pPr>
      <w:r w:rsidRPr="00B06B7F">
        <w:rPr>
          <w:sz w:val="32"/>
          <w:szCs w:val="32"/>
        </w:rPr>
        <w:t>Spectrum Club,</w:t>
      </w:r>
    </w:p>
    <w:p w:rsidR="00D45945" w:rsidRPr="00B06B7F" w:rsidRDefault="00A9425C" w:rsidP="0085357E">
      <w:pPr>
        <w:pStyle w:val="ContactInfo"/>
        <w:rPr>
          <w:rStyle w:val="Strong"/>
          <w:b w:val="0"/>
          <w:bCs w:val="0"/>
          <w:sz w:val="32"/>
          <w:szCs w:val="32"/>
        </w:rPr>
      </w:pPr>
      <w:r w:rsidRPr="00B06B7F">
        <w:rPr>
          <w:sz w:val="32"/>
          <w:szCs w:val="32"/>
        </w:rPr>
        <w:t xml:space="preserve">College </w:t>
      </w:r>
      <w:r w:rsidR="001E76AC" w:rsidRPr="00B06B7F">
        <w:rPr>
          <w:sz w:val="32"/>
          <w:szCs w:val="32"/>
        </w:rPr>
        <w:t>of</w:t>
      </w:r>
      <w:r w:rsidRPr="00B06B7F">
        <w:rPr>
          <w:sz w:val="32"/>
          <w:szCs w:val="32"/>
        </w:rPr>
        <w:t xml:space="preserve"> Engineering and Technology</w:t>
      </w:r>
      <w:r w:rsidR="00B06B7F">
        <w:rPr>
          <w:sz w:val="32"/>
          <w:szCs w:val="32"/>
        </w:rPr>
        <w:t>,</w:t>
      </w:r>
    </w:p>
    <w:p w:rsidR="00D45945" w:rsidRPr="00B06B7F" w:rsidRDefault="00A9425C" w:rsidP="0085357E">
      <w:pPr>
        <w:pStyle w:val="ContactInfo"/>
        <w:rPr>
          <w:rStyle w:val="Strong"/>
          <w:b w:val="0"/>
          <w:bCs w:val="0"/>
          <w:sz w:val="32"/>
          <w:szCs w:val="32"/>
        </w:rPr>
      </w:pPr>
      <w:r w:rsidRPr="00B06B7F">
        <w:rPr>
          <w:sz w:val="32"/>
          <w:szCs w:val="32"/>
        </w:rPr>
        <w:t>Bhubaneswar</w:t>
      </w:r>
    </w:p>
    <w:p w:rsidR="00D45945" w:rsidRPr="00B06B7F" w:rsidRDefault="00A9425C" w:rsidP="0085357E">
      <w:pPr>
        <w:pStyle w:val="ContactInfo"/>
        <w:rPr>
          <w:rStyle w:val="Strong"/>
          <w:b w:val="0"/>
          <w:bCs w:val="0"/>
          <w:sz w:val="32"/>
          <w:szCs w:val="32"/>
        </w:rPr>
      </w:pPr>
      <w:r w:rsidRPr="00B06B7F">
        <w:rPr>
          <w:sz w:val="32"/>
          <w:szCs w:val="32"/>
        </w:rPr>
        <w:t>www.spectrumcet.com</w:t>
      </w:r>
    </w:p>
    <w:p w:rsidR="001E76AC" w:rsidRPr="001A0368" w:rsidRDefault="00A9425C" w:rsidP="00C539B0">
      <w:pPr>
        <w:pStyle w:val="Recipient"/>
        <w:rPr>
          <w:sz w:val="40"/>
          <w:szCs w:val="40"/>
        </w:rPr>
      </w:pPr>
      <w:r w:rsidRPr="001A0368">
        <w:rPr>
          <w:sz w:val="40"/>
          <w:szCs w:val="40"/>
        </w:rPr>
        <w:t xml:space="preserve">Dear </w:t>
      </w:r>
      <w:r w:rsidR="00CE0F8A" w:rsidRPr="001A0368">
        <w:rPr>
          <w:sz w:val="40"/>
          <w:szCs w:val="40"/>
        </w:rPr>
        <w:t>Intern</w:t>
      </w:r>
      <w:r w:rsidRPr="001A0368">
        <w:rPr>
          <w:sz w:val="40"/>
          <w:szCs w:val="40"/>
        </w:rPr>
        <w:t>,</w:t>
      </w:r>
    </w:p>
    <w:p w:rsidR="0042327C" w:rsidRDefault="0042327C" w:rsidP="0085357E">
      <w:pPr>
        <w:pStyle w:val="ContactInfo"/>
      </w:pPr>
    </w:p>
    <w:p w:rsidR="00573548" w:rsidRPr="001A0368" w:rsidRDefault="009841B7" w:rsidP="0085357E">
      <w:pPr>
        <w:pStyle w:val="ContactInfo"/>
        <w:rPr>
          <w:b/>
          <w:sz w:val="32"/>
          <w:szCs w:val="32"/>
        </w:rPr>
      </w:pPr>
      <w:r w:rsidRPr="001A0368">
        <w:rPr>
          <w:sz w:val="32"/>
          <w:szCs w:val="32"/>
        </w:rPr>
        <w:t xml:space="preserve">Welcome to </w:t>
      </w:r>
      <w:r w:rsidR="0014774A" w:rsidRPr="00E77683">
        <w:rPr>
          <w:b/>
          <w:sz w:val="32"/>
          <w:szCs w:val="32"/>
        </w:rPr>
        <w:t>Data</w:t>
      </w:r>
      <w:r w:rsidR="0014774A" w:rsidRPr="001A0368">
        <w:rPr>
          <w:sz w:val="32"/>
          <w:szCs w:val="32"/>
        </w:rPr>
        <w:t xml:space="preserve"> </w:t>
      </w:r>
      <w:r w:rsidR="0014774A" w:rsidRPr="001A0368">
        <w:rPr>
          <w:b/>
          <w:sz w:val="32"/>
          <w:szCs w:val="32"/>
        </w:rPr>
        <w:t>Science and Machine Learning</w:t>
      </w:r>
      <w:r w:rsidR="00D200E7">
        <w:rPr>
          <w:b/>
          <w:sz w:val="32"/>
          <w:szCs w:val="32"/>
        </w:rPr>
        <w:t xml:space="preserve"> Task 2</w:t>
      </w:r>
      <w:r w:rsidR="00BB480C" w:rsidRPr="001A0368">
        <w:rPr>
          <w:b/>
          <w:sz w:val="32"/>
          <w:szCs w:val="32"/>
        </w:rPr>
        <w:t>.</w:t>
      </w:r>
      <w:r w:rsidR="00C636E3" w:rsidRPr="001A0368">
        <w:rPr>
          <w:b/>
          <w:sz w:val="32"/>
          <w:szCs w:val="32"/>
        </w:rPr>
        <w:t xml:space="preserve"> </w:t>
      </w:r>
      <w:r w:rsidR="00D200E7">
        <w:rPr>
          <w:sz w:val="32"/>
          <w:szCs w:val="32"/>
        </w:rPr>
        <w:t>We are finally at the stage where we have the fundamentals required to pre-process and dataset and make predictions on it. In this Task we will be building a student grade prediction based on the student’s data and previous marks. This will be the final project of your internship and the evaluation shall be based on how much accuracy you can get on your model.</w:t>
      </w:r>
    </w:p>
    <w:p w:rsidR="00C636E3" w:rsidRPr="00C636E3" w:rsidRDefault="00C636E3" w:rsidP="0085357E">
      <w:pPr>
        <w:pStyle w:val="ContactInfo"/>
        <w:rPr>
          <w:sz w:val="28"/>
          <w:szCs w:val="28"/>
        </w:rPr>
      </w:pPr>
    </w:p>
    <w:p w:rsidR="00C636E3" w:rsidRPr="00C636E3" w:rsidRDefault="00C636E3" w:rsidP="00C636E3">
      <w:pPr>
        <w:pStyle w:val="ContactInfo"/>
        <w:rPr>
          <w:b/>
          <w:color w:val="0070C0"/>
          <w:sz w:val="40"/>
          <w:szCs w:val="40"/>
        </w:rPr>
      </w:pPr>
      <w:r w:rsidRPr="00C636E3">
        <w:rPr>
          <w:b/>
          <w:color w:val="0070C0"/>
          <w:sz w:val="40"/>
          <w:szCs w:val="40"/>
        </w:rPr>
        <w:t>Technology Stack to be used:</w:t>
      </w:r>
    </w:p>
    <w:p w:rsidR="00C636E3" w:rsidRPr="001A0368" w:rsidRDefault="00D200E7" w:rsidP="00C636E3">
      <w:pPr>
        <w:pStyle w:val="ContactInfo"/>
        <w:rPr>
          <w:sz w:val="32"/>
          <w:szCs w:val="32"/>
        </w:rPr>
      </w:pPr>
      <w:r>
        <w:rPr>
          <w:sz w:val="32"/>
          <w:szCs w:val="32"/>
        </w:rPr>
        <w:t>In this final task, we will mainly be working on encoding nominal types of data ( as given in the student.txt file), converting them to numerical form, and then creating a machine learning model to predict the score of a student given his attributes</w:t>
      </w:r>
      <w:r w:rsidR="00D134C1">
        <w:rPr>
          <w:sz w:val="32"/>
          <w:szCs w:val="32"/>
        </w:rPr>
        <w:t xml:space="preserve"> as well as to optimize the model</w:t>
      </w:r>
      <w:r>
        <w:rPr>
          <w:sz w:val="32"/>
          <w:szCs w:val="32"/>
        </w:rPr>
        <w:t xml:space="preserve">. The libraries we will mainly be using will </w:t>
      </w:r>
      <w:proofErr w:type="gramStart"/>
      <w:r>
        <w:rPr>
          <w:sz w:val="32"/>
          <w:szCs w:val="32"/>
        </w:rPr>
        <w:t>be :</w:t>
      </w:r>
      <w:proofErr w:type="gramEnd"/>
      <w:r>
        <w:rPr>
          <w:sz w:val="32"/>
          <w:szCs w:val="32"/>
        </w:rPr>
        <w:t>-</w:t>
      </w:r>
    </w:p>
    <w:p w:rsidR="00C636E3" w:rsidRPr="001A0368" w:rsidRDefault="00D200E7" w:rsidP="00C636E3">
      <w:pPr>
        <w:pStyle w:val="ContactInfo"/>
        <w:numPr>
          <w:ilvl w:val="0"/>
          <w:numId w:val="10"/>
        </w:numPr>
        <w:rPr>
          <w:sz w:val="32"/>
          <w:szCs w:val="32"/>
        </w:rPr>
      </w:pPr>
      <w:proofErr w:type="spellStart"/>
      <w:r>
        <w:rPr>
          <w:sz w:val="32"/>
          <w:szCs w:val="32"/>
        </w:rPr>
        <w:t>sklearn</w:t>
      </w:r>
      <w:proofErr w:type="spellEnd"/>
    </w:p>
    <w:p w:rsidR="00C636E3" w:rsidRDefault="00D200E7" w:rsidP="00C636E3">
      <w:pPr>
        <w:pStyle w:val="ContactInfo"/>
        <w:numPr>
          <w:ilvl w:val="0"/>
          <w:numId w:val="10"/>
        </w:numPr>
        <w:rPr>
          <w:sz w:val="32"/>
          <w:szCs w:val="32"/>
        </w:rPr>
      </w:pPr>
      <w:proofErr w:type="spellStart"/>
      <w:r>
        <w:rPr>
          <w:sz w:val="32"/>
          <w:szCs w:val="32"/>
        </w:rPr>
        <w:t>numpy</w:t>
      </w:r>
      <w:proofErr w:type="spellEnd"/>
    </w:p>
    <w:p w:rsidR="0004070D" w:rsidRDefault="0004070D" w:rsidP="00C636E3">
      <w:pPr>
        <w:pStyle w:val="ContactInfo"/>
        <w:numPr>
          <w:ilvl w:val="0"/>
          <w:numId w:val="10"/>
        </w:numPr>
        <w:rPr>
          <w:sz w:val="32"/>
          <w:szCs w:val="32"/>
        </w:rPr>
      </w:pPr>
      <w:r>
        <w:rPr>
          <w:sz w:val="32"/>
          <w:szCs w:val="32"/>
        </w:rPr>
        <w:t>Pandas</w:t>
      </w:r>
    </w:p>
    <w:p w:rsidR="00D134C1" w:rsidRPr="001A0368" w:rsidRDefault="00D134C1" w:rsidP="00C636E3">
      <w:pPr>
        <w:pStyle w:val="ContactInfo"/>
        <w:numPr>
          <w:ilvl w:val="0"/>
          <w:numId w:val="10"/>
        </w:numPr>
        <w:rPr>
          <w:sz w:val="32"/>
          <w:szCs w:val="32"/>
        </w:rPr>
      </w:pPr>
      <w:r>
        <w:rPr>
          <w:sz w:val="32"/>
          <w:szCs w:val="32"/>
        </w:rPr>
        <w:t>statsmodel.api</w:t>
      </w:r>
    </w:p>
    <w:p w:rsidR="00C636E3" w:rsidRPr="00C636E3" w:rsidRDefault="00C636E3" w:rsidP="006D69AA">
      <w:pPr>
        <w:pStyle w:val="ContactInfo"/>
        <w:rPr>
          <w:sz w:val="28"/>
          <w:szCs w:val="28"/>
        </w:rPr>
      </w:pPr>
    </w:p>
    <w:p w:rsidR="00C636E3" w:rsidRDefault="00D200E7" w:rsidP="00C636E3">
      <w:pPr>
        <w:pStyle w:val="ContactInfo"/>
        <w:rPr>
          <w:b/>
          <w:color w:val="0070C0"/>
          <w:sz w:val="40"/>
          <w:szCs w:val="40"/>
        </w:rPr>
      </w:pPr>
      <w:r>
        <w:rPr>
          <w:b/>
          <w:color w:val="0070C0"/>
          <w:sz w:val="40"/>
          <w:szCs w:val="40"/>
        </w:rPr>
        <w:t>Final stage</w:t>
      </w:r>
      <w:r w:rsidR="00C636E3" w:rsidRPr="00C636E3">
        <w:rPr>
          <w:b/>
          <w:color w:val="0070C0"/>
          <w:sz w:val="40"/>
          <w:szCs w:val="40"/>
        </w:rPr>
        <w:t>:</w:t>
      </w: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Default="00D216C3" w:rsidP="00C636E3">
      <w:pPr>
        <w:pStyle w:val="ContactInfo"/>
        <w:rPr>
          <w:b/>
          <w:color w:val="0070C0"/>
          <w:sz w:val="40"/>
          <w:szCs w:val="40"/>
        </w:rPr>
      </w:pPr>
    </w:p>
    <w:p w:rsidR="00D216C3" w:rsidRPr="00D216C3" w:rsidRDefault="00D216C3" w:rsidP="00C636E3">
      <w:pPr>
        <w:pStyle w:val="ContactInfo"/>
        <w:rPr>
          <w:sz w:val="40"/>
          <w:szCs w:val="40"/>
        </w:rPr>
      </w:pPr>
      <w:r>
        <w:rPr>
          <w:sz w:val="40"/>
          <w:szCs w:val="40"/>
        </w:rPr>
        <w:t>This stage is divided into 2 parts. Part one will be encoding the cat</w:t>
      </w:r>
      <w:r w:rsidR="0099189E">
        <w:rPr>
          <w:sz w:val="40"/>
          <w:szCs w:val="40"/>
        </w:rPr>
        <w:t xml:space="preserve">egorical values of the dataset, creating </w:t>
      </w:r>
      <w:r>
        <w:rPr>
          <w:sz w:val="40"/>
          <w:szCs w:val="40"/>
        </w:rPr>
        <w:t>x as input f</w:t>
      </w:r>
      <w:r w:rsidR="0099189E">
        <w:rPr>
          <w:sz w:val="40"/>
          <w:szCs w:val="40"/>
        </w:rPr>
        <w:t xml:space="preserve">eatures and y as output column. Part 2 will be </w:t>
      </w:r>
      <w:r>
        <w:rPr>
          <w:sz w:val="40"/>
          <w:szCs w:val="40"/>
        </w:rPr>
        <w:t xml:space="preserve">creating a multiple regression machine learning model on it, and optimizing the model. </w:t>
      </w:r>
    </w:p>
    <w:p w:rsidR="0004070D" w:rsidRPr="00B720B9" w:rsidRDefault="00C636E3" w:rsidP="00347110">
      <w:pPr>
        <w:pStyle w:val="ContactInfo"/>
        <w:rPr>
          <w:b/>
          <w:color w:val="0070C0"/>
          <w:sz w:val="40"/>
          <w:szCs w:val="40"/>
        </w:rPr>
      </w:pPr>
      <w:r w:rsidRPr="00C636E3">
        <w:rPr>
          <w:b/>
          <w:color w:val="0070C0"/>
          <w:sz w:val="40"/>
          <w:szCs w:val="40"/>
        </w:rPr>
        <w:t>Tasks:</w:t>
      </w:r>
    </w:p>
    <w:p w:rsidR="0004070D" w:rsidRPr="001A0368" w:rsidRDefault="00B720B9" w:rsidP="00347110">
      <w:pPr>
        <w:pStyle w:val="ContactInfo"/>
        <w:rPr>
          <w:sz w:val="32"/>
          <w:szCs w:val="32"/>
        </w:rPr>
      </w:pPr>
      <w:r>
        <w:rPr>
          <w:sz w:val="32"/>
          <w:szCs w:val="32"/>
        </w:rPr>
        <w:t>Billy has his data refined. But he sees there are some words which he can’t feed the computer. He wants you to help him clean the dataset so that he can finally feed the computer the values and predict his final exam marks on it. Help him to do.</w:t>
      </w:r>
    </w:p>
    <w:p w:rsidR="007F1E65" w:rsidRDefault="007F1E65" w:rsidP="007F1E65">
      <w:pPr>
        <w:pStyle w:val="ContactInfo"/>
        <w:rPr>
          <w:sz w:val="32"/>
          <w:szCs w:val="32"/>
        </w:rPr>
      </w:pPr>
    </w:p>
    <w:p w:rsidR="00E5452F" w:rsidRDefault="0099189E" w:rsidP="0099189E">
      <w:pPr>
        <w:pStyle w:val="ContactInfo"/>
        <w:numPr>
          <w:ilvl w:val="0"/>
          <w:numId w:val="13"/>
        </w:numPr>
        <w:rPr>
          <w:sz w:val="32"/>
          <w:szCs w:val="32"/>
        </w:rPr>
      </w:pPr>
      <w:r w:rsidRPr="00E5452F">
        <w:rPr>
          <w:sz w:val="32"/>
          <w:szCs w:val="32"/>
        </w:rPr>
        <w:t xml:space="preserve">For all the nominal values given in the dataset, like </w:t>
      </w:r>
      <w:proofErr w:type="spellStart"/>
      <w:r w:rsidRPr="00E5452F">
        <w:rPr>
          <w:sz w:val="32"/>
          <w:szCs w:val="32"/>
        </w:rPr>
        <w:t>Pstatus</w:t>
      </w:r>
      <w:proofErr w:type="spellEnd"/>
      <w:r w:rsidRPr="00E5452F">
        <w:rPr>
          <w:sz w:val="32"/>
          <w:szCs w:val="32"/>
        </w:rPr>
        <w:t>, reason and every other column which has text values, convert all of them into numeric values by using</w:t>
      </w:r>
      <w:r w:rsidR="00E5452F">
        <w:rPr>
          <w:sz w:val="32"/>
          <w:szCs w:val="32"/>
        </w:rPr>
        <w:t xml:space="preserve"> either</w:t>
      </w:r>
      <w:r w:rsidRPr="00E5452F">
        <w:rPr>
          <w:sz w:val="32"/>
          <w:szCs w:val="32"/>
        </w:rPr>
        <w:t xml:space="preserve"> </w:t>
      </w:r>
      <w:proofErr w:type="spellStart"/>
      <w:r w:rsidRPr="00E5452F">
        <w:rPr>
          <w:sz w:val="32"/>
          <w:szCs w:val="32"/>
        </w:rPr>
        <w:t>sklearn</w:t>
      </w:r>
      <w:r w:rsidR="00E5452F" w:rsidRPr="00E5452F">
        <w:rPr>
          <w:sz w:val="32"/>
          <w:szCs w:val="32"/>
        </w:rPr>
        <w:t>.preprocessing’s</w:t>
      </w:r>
      <w:proofErr w:type="spellEnd"/>
      <w:r w:rsidR="00E5452F" w:rsidRPr="00E5452F">
        <w:rPr>
          <w:sz w:val="32"/>
          <w:szCs w:val="32"/>
        </w:rPr>
        <w:t xml:space="preserve"> </w:t>
      </w:r>
      <w:r w:rsidR="00E5452F">
        <w:rPr>
          <w:sz w:val="32"/>
          <w:szCs w:val="32"/>
        </w:rPr>
        <w:t>library “</w:t>
      </w:r>
      <w:proofErr w:type="spellStart"/>
      <w:r w:rsidR="00E5452F">
        <w:rPr>
          <w:sz w:val="32"/>
          <w:szCs w:val="32"/>
        </w:rPr>
        <w:t>LabelEncoder</w:t>
      </w:r>
      <w:proofErr w:type="spellEnd"/>
      <w:r w:rsidR="00E5452F">
        <w:rPr>
          <w:sz w:val="32"/>
          <w:szCs w:val="32"/>
        </w:rPr>
        <w:t>” or “</w:t>
      </w:r>
      <w:proofErr w:type="spellStart"/>
      <w:r w:rsidR="00E5452F">
        <w:rPr>
          <w:sz w:val="32"/>
          <w:szCs w:val="32"/>
        </w:rPr>
        <w:t>OneHotEncoder</w:t>
      </w:r>
      <w:proofErr w:type="spellEnd"/>
      <w:r w:rsidR="00E5452F">
        <w:rPr>
          <w:sz w:val="32"/>
          <w:szCs w:val="32"/>
        </w:rPr>
        <w:t>”. (Interns are expected to go through each of the methods and apply whichever they feel preferable. The evaluation won’t be affected by the type of method used.)</w:t>
      </w: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E5452F" w:rsidRDefault="00E5452F" w:rsidP="00E5452F">
      <w:pPr>
        <w:pStyle w:val="ContactInfo"/>
        <w:rPr>
          <w:sz w:val="32"/>
          <w:szCs w:val="32"/>
        </w:rPr>
      </w:pPr>
    </w:p>
    <w:p w:rsidR="0099189E" w:rsidRPr="00E5452F" w:rsidRDefault="0099189E" w:rsidP="0099189E">
      <w:pPr>
        <w:pStyle w:val="ContactInfo"/>
        <w:numPr>
          <w:ilvl w:val="0"/>
          <w:numId w:val="13"/>
        </w:numPr>
        <w:rPr>
          <w:sz w:val="32"/>
          <w:szCs w:val="32"/>
        </w:rPr>
      </w:pPr>
      <w:r w:rsidRPr="00E5452F">
        <w:rPr>
          <w:sz w:val="32"/>
          <w:szCs w:val="32"/>
        </w:rPr>
        <w:t>Create a column called “</w:t>
      </w:r>
      <w:proofErr w:type="spellStart"/>
      <w:r w:rsidRPr="00E5452F">
        <w:rPr>
          <w:sz w:val="32"/>
          <w:szCs w:val="32"/>
        </w:rPr>
        <w:t>final_grade</w:t>
      </w:r>
      <w:proofErr w:type="spellEnd"/>
      <w:r w:rsidRPr="00E5452F">
        <w:rPr>
          <w:sz w:val="32"/>
          <w:szCs w:val="32"/>
        </w:rPr>
        <w:t>” in the same way as you did in the 2</w:t>
      </w:r>
      <w:r w:rsidRPr="00E5452F">
        <w:rPr>
          <w:sz w:val="32"/>
          <w:szCs w:val="32"/>
          <w:vertAlign w:val="superscript"/>
        </w:rPr>
        <w:t>nd</w:t>
      </w:r>
      <w:r w:rsidRPr="00E5452F">
        <w:rPr>
          <w:sz w:val="32"/>
          <w:szCs w:val="32"/>
        </w:rPr>
        <w:t xml:space="preserve"> task. (</w:t>
      </w:r>
      <w:r w:rsidRPr="00E5452F">
        <w:rPr>
          <w:rFonts w:ascii="Arial" w:hAnsi="Arial" w:cs="Arial"/>
          <w:b/>
          <w:sz w:val="32"/>
          <w:szCs w:val="32"/>
          <w:u w:val="single"/>
        </w:rPr>
        <w:t>Note: Don’t delete the columns G1 G2 and G3 as we did in the 2</w:t>
      </w:r>
      <w:r w:rsidRPr="00E5452F">
        <w:rPr>
          <w:rFonts w:ascii="Arial" w:hAnsi="Arial" w:cs="Arial"/>
          <w:b/>
          <w:sz w:val="32"/>
          <w:szCs w:val="32"/>
          <w:u w:val="single"/>
          <w:vertAlign w:val="superscript"/>
        </w:rPr>
        <w:t>nd</w:t>
      </w:r>
      <w:r w:rsidRPr="00E5452F">
        <w:rPr>
          <w:rFonts w:ascii="Arial" w:hAnsi="Arial" w:cs="Arial"/>
          <w:b/>
          <w:sz w:val="32"/>
          <w:szCs w:val="32"/>
          <w:u w:val="single"/>
        </w:rPr>
        <w:t xml:space="preserve"> task</w:t>
      </w:r>
      <w:r w:rsidRPr="00E5452F">
        <w:rPr>
          <w:sz w:val="32"/>
          <w:szCs w:val="32"/>
        </w:rPr>
        <w:t>)</w:t>
      </w:r>
    </w:p>
    <w:p w:rsidR="0099189E" w:rsidRDefault="0099189E" w:rsidP="0099189E">
      <w:pPr>
        <w:pStyle w:val="ContactInfo"/>
        <w:ind w:left="360" w:firstLine="360"/>
        <w:rPr>
          <w:sz w:val="32"/>
          <w:szCs w:val="32"/>
        </w:rPr>
      </w:pPr>
      <w:r w:rsidRPr="0099189E">
        <w:rPr>
          <w:i/>
          <w:sz w:val="32"/>
          <w:szCs w:val="32"/>
        </w:rPr>
        <w:t>Our model shall take all the input features of a student and should be able to predict the final grade of the student accurately. For that we need to create input and output features to feed into the model.</w:t>
      </w:r>
      <w:r>
        <w:rPr>
          <w:sz w:val="32"/>
          <w:szCs w:val="32"/>
        </w:rPr>
        <w:t xml:space="preserve"> So,</w:t>
      </w:r>
    </w:p>
    <w:p w:rsidR="0099189E" w:rsidRDefault="0099189E" w:rsidP="0099189E">
      <w:pPr>
        <w:pStyle w:val="ContactInfo"/>
        <w:numPr>
          <w:ilvl w:val="0"/>
          <w:numId w:val="13"/>
        </w:numPr>
        <w:rPr>
          <w:sz w:val="32"/>
          <w:szCs w:val="32"/>
        </w:rPr>
      </w:pPr>
      <w:r>
        <w:rPr>
          <w:sz w:val="32"/>
          <w:szCs w:val="32"/>
        </w:rPr>
        <w:t xml:space="preserve">Initialize a variable y which shall contain the output column, i.e., </w:t>
      </w:r>
      <w:proofErr w:type="spellStart"/>
      <w:r>
        <w:rPr>
          <w:sz w:val="32"/>
          <w:szCs w:val="32"/>
        </w:rPr>
        <w:t>final_grade</w:t>
      </w:r>
      <w:proofErr w:type="spellEnd"/>
      <w:r>
        <w:rPr>
          <w:sz w:val="32"/>
          <w:szCs w:val="32"/>
        </w:rPr>
        <w:t xml:space="preserve">, as an </w:t>
      </w:r>
      <w:proofErr w:type="gramStart"/>
      <w:r>
        <w:rPr>
          <w:sz w:val="32"/>
          <w:szCs w:val="32"/>
        </w:rPr>
        <w:t>array(</w:t>
      </w:r>
      <w:proofErr w:type="gramEnd"/>
      <w:r>
        <w:rPr>
          <w:sz w:val="32"/>
          <w:szCs w:val="32"/>
        </w:rPr>
        <w:t xml:space="preserve"> you can use </w:t>
      </w:r>
      <w:proofErr w:type="spellStart"/>
      <w:r>
        <w:rPr>
          <w:sz w:val="32"/>
          <w:szCs w:val="32"/>
        </w:rPr>
        <w:t>numpy</w:t>
      </w:r>
      <w:proofErr w:type="spellEnd"/>
      <w:r>
        <w:rPr>
          <w:sz w:val="32"/>
          <w:szCs w:val="32"/>
        </w:rPr>
        <w:t xml:space="preserve"> for this).</w:t>
      </w:r>
    </w:p>
    <w:p w:rsidR="0099189E" w:rsidRDefault="0099189E" w:rsidP="0099189E">
      <w:pPr>
        <w:pStyle w:val="ContactInfo"/>
        <w:numPr>
          <w:ilvl w:val="0"/>
          <w:numId w:val="13"/>
        </w:numPr>
        <w:rPr>
          <w:sz w:val="32"/>
          <w:szCs w:val="32"/>
        </w:rPr>
      </w:pPr>
      <w:r>
        <w:rPr>
          <w:sz w:val="32"/>
          <w:szCs w:val="32"/>
        </w:rPr>
        <w:t>Initialize a variable x which shall contain every other column except “G3”.</w:t>
      </w:r>
    </w:p>
    <w:p w:rsidR="0099189E" w:rsidRDefault="0099189E" w:rsidP="0099189E">
      <w:pPr>
        <w:pStyle w:val="ContactInfo"/>
        <w:numPr>
          <w:ilvl w:val="0"/>
          <w:numId w:val="13"/>
        </w:numPr>
        <w:rPr>
          <w:sz w:val="32"/>
          <w:szCs w:val="32"/>
        </w:rPr>
      </w:pPr>
      <w:r>
        <w:rPr>
          <w:sz w:val="32"/>
          <w:szCs w:val="32"/>
        </w:rPr>
        <w:t xml:space="preserve">Using </w:t>
      </w:r>
      <w:proofErr w:type="spellStart"/>
      <w:r>
        <w:rPr>
          <w:sz w:val="32"/>
          <w:szCs w:val="32"/>
        </w:rPr>
        <w:t>sklearn</w:t>
      </w:r>
      <w:r w:rsidR="00E5452F">
        <w:rPr>
          <w:sz w:val="32"/>
          <w:szCs w:val="32"/>
        </w:rPr>
        <w:t>.model_selection</w:t>
      </w:r>
      <w:proofErr w:type="spellEnd"/>
      <w:r w:rsidR="00E5452F">
        <w:rPr>
          <w:sz w:val="32"/>
          <w:szCs w:val="32"/>
        </w:rPr>
        <w:t xml:space="preserve"> </w:t>
      </w:r>
      <w:proofErr w:type="gramStart"/>
      <w:r w:rsidR="00E5452F">
        <w:rPr>
          <w:sz w:val="32"/>
          <w:szCs w:val="32"/>
        </w:rPr>
        <w:t xml:space="preserve">library’s </w:t>
      </w:r>
      <w:r>
        <w:rPr>
          <w:sz w:val="32"/>
          <w:szCs w:val="32"/>
        </w:rPr>
        <w:t xml:space="preserve"> </w:t>
      </w:r>
      <w:r w:rsidR="00E5452F">
        <w:rPr>
          <w:sz w:val="32"/>
          <w:szCs w:val="32"/>
        </w:rPr>
        <w:t>“</w:t>
      </w:r>
      <w:proofErr w:type="spellStart"/>
      <w:proofErr w:type="gramEnd"/>
      <w:r>
        <w:rPr>
          <w:sz w:val="32"/>
          <w:szCs w:val="32"/>
        </w:rPr>
        <w:t>train_test_split</w:t>
      </w:r>
      <w:proofErr w:type="spellEnd"/>
      <w:r w:rsidR="00E5452F">
        <w:rPr>
          <w:sz w:val="32"/>
          <w:szCs w:val="32"/>
        </w:rPr>
        <w:t>”</w:t>
      </w:r>
      <w:r>
        <w:rPr>
          <w:sz w:val="32"/>
          <w:szCs w:val="32"/>
        </w:rPr>
        <w:t xml:space="preserve">, split the dataset into 4 parts, </w:t>
      </w: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and </w:t>
      </w:r>
      <w:proofErr w:type="spellStart"/>
      <w:r>
        <w:rPr>
          <w:sz w:val="32"/>
          <w:szCs w:val="32"/>
        </w:rPr>
        <w:t>y_test</w:t>
      </w:r>
      <w:proofErr w:type="spellEnd"/>
      <w:r>
        <w:rPr>
          <w:sz w:val="32"/>
          <w:szCs w:val="32"/>
        </w:rPr>
        <w:t>.</w:t>
      </w:r>
    </w:p>
    <w:p w:rsidR="00E5452F" w:rsidRDefault="00E5452F" w:rsidP="00E5452F">
      <w:pPr>
        <w:pStyle w:val="ContactInfo"/>
        <w:ind w:left="720"/>
        <w:rPr>
          <w:sz w:val="32"/>
          <w:szCs w:val="32"/>
        </w:rPr>
      </w:pPr>
    </w:p>
    <w:p w:rsidR="00E5452F" w:rsidRDefault="00E5452F" w:rsidP="00E5452F">
      <w:pPr>
        <w:pStyle w:val="ContactInfo"/>
        <w:ind w:left="720"/>
        <w:rPr>
          <w:sz w:val="32"/>
          <w:szCs w:val="32"/>
        </w:rPr>
      </w:pPr>
      <w:r>
        <w:rPr>
          <w:sz w:val="32"/>
          <w:szCs w:val="32"/>
        </w:rPr>
        <w:t>Refer to the 2</w:t>
      </w:r>
      <w:r w:rsidRPr="00E5452F">
        <w:rPr>
          <w:sz w:val="32"/>
          <w:szCs w:val="32"/>
          <w:vertAlign w:val="superscript"/>
        </w:rPr>
        <w:t>nd</w:t>
      </w:r>
      <w:r>
        <w:rPr>
          <w:sz w:val="32"/>
          <w:szCs w:val="32"/>
        </w:rPr>
        <w:t xml:space="preserve"> doc provided for the 2</w:t>
      </w:r>
      <w:r w:rsidRPr="00E5452F">
        <w:rPr>
          <w:sz w:val="32"/>
          <w:szCs w:val="32"/>
          <w:vertAlign w:val="superscript"/>
        </w:rPr>
        <w:t>nd</w:t>
      </w:r>
      <w:r>
        <w:rPr>
          <w:sz w:val="32"/>
          <w:szCs w:val="32"/>
        </w:rPr>
        <w:t xml:space="preserve"> part of this task.</w:t>
      </w: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1A0368" w:rsidRDefault="001A0368" w:rsidP="00347110">
      <w:pPr>
        <w:pStyle w:val="ContactInfo"/>
        <w:rPr>
          <w:b/>
          <w:bCs/>
          <w:color w:val="0070C0"/>
          <w:sz w:val="40"/>
          <w:szCs w:val="40"/>
        </w:rPr>
      </w:pPr>
    </w:p>
    <w:p w:rsidR="001A0368" w:rsidRDefault="001A0368" w:rsidP="00347110">
      <w:pPr>
        <w:pStyle w:val="ContactInfo"/>
        <w:rPr>
          <w:b/>
          <w:bCs/>
          <w:color w:val="0070C0"/>
          <w:sz w:val="40"/>
          <w:szCs w:val="40"/>
        </w:rPr>
      </w:pPr>
    </w:p>
    <w:p w:rsidR="00E5452F" w:rsidRDefault="00E5452F" w:rsidP="00347110">
      <w:pPr>
        <w:pStyle w:val="ContactInfo"/>
        <w:rPr>
          <w:b/>
          <w:bCs/>
          <w:color w:val="0070C0"/>
          <w:sz w:val="40"/>
          <w:szCs w:val="40"/>
        </w:rPr>
      </w:pPr>
    </w:p>
    <w:p w:rsidR="00E5452F" w:rsidRDefault="00E5452F" w:rsidP="00347110">
      <w:pPr>
        <w:pStyle w:val="ContactInfo"/>
        <w:rPr>
          <w:b/>
          <w:bCs/>
          <w:color w:val="0070C0"/>
          <w:sz w:val="40"/>
          <w:szCs w:val="40"/>
        </w:rPr>
      </w:pPr>
    </w:p>
    <w:p w:rsidR="00834A62" w:rsidRPr="00D65714" w:rsidRDefault="00834A62" w:rsidP="00347110">
      <w:pPr>
        <w:pStyle w:val="ContactInfo"/>
        <w:rPr>
          <w:b/>
          <w:bCs/>
          <w:color w:val="0070C0"/>
          <w:sz w:val="40"/>
          <w:szCs w:val="40"/>
        </w:rPr>
      </w:pPr>
      <w:r w:rsidRPr="00D65714">
        <w:rPr>
          <w:b/>
          <w:bCs/>
          <w:color w:val="0070C0"/>
          <w:sz w:val="40"/>
          <w:szCs w:val="40"/>
        </w:rPr>
        <w:t>RESOURCES: -</w:t>
      </w:r>
    </w:p>
    <w:p w:rsidR="00D65714" w:rsidRPr="00D65714" w:rsidRDefault="00D65714" w:rsidP="00347110">
      <w:pPr>
        <w:pStyle w:val="ContactInfo"/>
        <w:rPr>
          <w:b/>
          <w:bCs/>
          <w:color w:val="0070C0"/>
          <w:sz w:val="40"/>
          <w:szCs w:val="40"/>
        </w:rPr>
      </w:pPr>
    </w:p>
    <w:p w:rsidR="00AA58E3" w:rsidRDefault="00D65714" w:rsidP="00347110">
      <w:pPr>
        <w:pStyle w:val="ContactInfo"/>
        <w:rPr>
          <w:bCs/>
          <w:sz w:val="32"/>
          <w:szCs w:val="32"/>
        </w:rPr>
      </w:pPr>
      <w:r>
        <w:rPr>
          <w:bCs/>
          <w:sz w:val="32"/>
          <w:szCs w:val="32"/>
        </w:rPr>
        <w:t xml:space="preserve">The resources provided here include both documentation and </w:t>
      </w:r>
      <w:proofErr w:type="spellStart"/>
      <w:r>
        <w:rPr>
          <w:bCs/>
          <w:sz w:val="32"/>
          <w:szCs w:val="32"/>
        </w:rPr>
        <w:t>Youtube</w:t>
      </w:r>
      <w:proofErr w:type="spellEnd"/>
      <w:r>
        <w:rPr>
          <w:bCs/>
          <w:sz w:val="32"/>
          <w:szCs w:val="32"/>
        </w:rPr>
        <w:t xml:space="preserve"> tutorials for the above tasks. If any case of any confusion, do Google once and search around or ask in the forum, but do understand the concepts behind the functions properly. Remember, </w:t>
      </w:r>
      <w:proofErr w:type="spellStart"/>
      <w:r>
        <w:rPr>
          <w:bCs/>
          <w:sz w:val="32"/>
          <w:szCs w:val="32"/>
        </w:rPr>
        <w:t>Stackoverflow</w:t>
      </w:r>
      <w:proofErr w:type="spellEnd"/>
      <w:r>
        <w:rPr>
          <w:bCs/>
          <w:sz w:val="32"/>
          <w:szCs w:val="32"/>
        </w:rPr>
        <w:t xml:space="preserve"> is your best friend for programming.</w:t>
      </w:r>
    </w:p>
    <w:p w:rsidR="001A0368" w:rsidRPr="00D65714" w:rsidRDefault="001A0368" w:rsidP="00347110">
      <w:pPr>
        <w:pStyle w:val="ContactInfo"/>
        <w:rPr>
          <w:bCs/>
          <w:sz w:val="32"/>
          <w:szCs w:val="32"/>
        </w:rPr>
      </w:pPr>
    </w:p>
    <w:p w:rsidR="009723C1" w:rsidRPr="009723C1" w:rsidRDefault="009723C1" w:rsidP="00D65714">
      <w:pPr>
        <w:pStyle w:val="ContactInfo"/>
        <w:rPr>
          <w:sz w:val="28"/>
          <w:szCs w:val="28"/>
        </w:rPr>
      </w:pPr>
    </w:p>
    <w:p w:rsidR="007F1E65" w:rsidRPr="0099189E" w:rsidRDefault="0099189E" w:rsidP="00D65714">
      <w:pPr>
        <w:pStyle w:val="ContactInfo"/>
        <w:numPr>
          <w:ilvl w:val="0"/>
          <w:numId w:val="12"/>
        </w:numPr>
        <w:rPr>
          <w:b/>
          <w:sz w:val="32"/>
          <w:szCs w:val="32"/>
        </w:rPr>
      </w:pPr>
      <w:r>
        <w:rPr>
          <w:b/>
          <w:sz w:val="32"/>
          <w:szCs w:val="32"/>
        </w:rPr>
        <w:t xml:space="preserve">ML using </w:t>
      </w:r>
      <w:proofErr w:type="spellStart"/>
      <w:r>
        <w:rPr>
          <w:b/>
          <w:sz w:val="32"/>
          <w:szCs w:val="32"/>
        </w:rPr>
        <w:t>Sklearn</w:t>
      </w:r>
      <w:proofErr w:type="spellEnd"/>
      <w:r w:rsidR="007F1E65">
        <w:rPr>
          <w:b/>
          <w:sz w:val="32"/>
          <w:szCs w:val="32"/>
        </w:rPr>
        <w:t xml:space="preserve"> </w:t>
      </w:r>
      <w:r w:rsidR="00D65714">
        <w:rPr>
          <w:b/>
          <w:sz w:val="32"/>
          <w:szCs w:val="32"/>
        </w:rPr>
        <w:t xml:space="preserve">– </w:t>
      </w:r>
      <w:r w:rsidR="001A0368">
        <w:rPr>
          <w:b/>
          <w:sz w:val="32"/>
          <w:szCs w:val="32"/>
        </w:rPr>
        <w:br/>
      </w:r>
      <w:r w:rsidR="001A0368" w:rsidRPr="001A0368">
        <w:rPr>
          <w:b/>
          <w:color w:val="000000" w:themeColor="text1"/>
          <w:sz w:val="32"/>
          <w:szCs w:val="32"/>
        </w:rPr>
        <w:t>(Documentation)</w:t>
      </w:r>
      <w:r w:rsidR="001A0368" w:rsidRPr="001A0368">
        <w:rPr>
          <w:b/>
          <w:color w:val="00B050"/>
          <w:sz w:val="32"/>
          <w:szCs w:val="32"/>
        </w:rPr>
        <w:br/>
      </w:r>
      <w:hyperlink r:id="rId11" w:history="1">
        <w:r w:rsidRPr="009B7BA9">
          <w:rPr>
            <w:rStyle w:val="Hyperlink"/>
          </w:rPr>
          <w:t xml:space="preserve"> </w:t>
        </w:r>
        <w:r w:rsidRPr="0099189E">
          <w:rPr>
            <w:rStyle w:val="Hyperlink"/>
            <w:b/>
            <w:sz w:val="36"/>
            <w:szCs w:val="36"/>
          </w:rPr>
          <w:t>https://scikit-learn.org/stable/</w:t>
        </w:r>
      </w:hyperlink>
    </w:p>
    <w:p w:rsidR="0099189E" w:rsidRPr="007F1E65" w:rsidRDefault="0099189E" w:rsidP="00D65714">
      <w:pPr>
        <w:pStyle w:val="ContactInfo"/>
        <w:numPr>
          <w:ilvl w:val="0"/>
          <w:numId w:val="12"/>
        </w:numPr>
        <w:rPr>
          <w:b/>
          <w:sz w:val="32"/>
          <w:szCs w:val="32"/>
        </w:rPr>
      </w:pPr>
    </w:p>
    <w:p w:rsidR="006D69AA" w:rsidRDefault="00D65714" w:rsidP="007F1E65">
      <w:pPr>
        <w:pStyle w:val="ContactInfo"/>
        <w:ind w:left="360"/>
        <w:rPr>
          <w:b/>
          <w:color w:val="000000" w:themeColor="text1"/>
          <w:sz w:val="32"/>
          <w:szCs w:val="32"/>
        </w:rPr>
      </w:pPr>
      <w:r w:rsidRPr="00D65714">
        <w:rPr>
          <w:sz w:val="32"/>
          <w:szCs w:val="32"/>
        </w:rPr>
        <w:br/>
      </w:r>
      <w:r w:rsidR="001A0368" w:rsidRPr="001A0368">
        <w:rPr>
          <w:b/>
          <w:color w:val="000000" w:themeColor="text1"/>
          <w:sz w:val="32"/>
          <w:szCs w:val="32"/>
        </w:rPr>
        <w:t>(Video Tutorial)</w:t>
      </w:r>
    </w:p>
    <w:p w:rsidR="0099189E" w:rsidRDefault="0099189E" w:rsidP="007F1E65">
      <w:pPr>
        <w:pStyle w:val="ContactInfo"/>
        <w:ind w:left="360"/>
        <w:rPr>
          <w:b/>
          <w:color w:val="000000" w:themeColor="text1"/>
          <w:sz w:val="32"/>
          <w:szCs w:val="32"/>
        </w:rPr>
      </w:pPr>
      <w:hyperlink r:id="rId12" w:history="1">
        <w:r w:rsidRPr="009B7BA9">
          <w:rPr>
            <w:rStyle w:val="Hyperlink"/>
            <w:b/>
            <w:sz w:val="32"/>
            <w:szCs w:val="32"/>
          </w:rPr>
          <w:t>https://www.youtube.com/playlist?list=PLeo1K3hjS3uvCeTYTeyfe0-rN5r8zn9r</w:t>
        </w:r>
      </w:hyperlink>
      <w:r w:rsidR="00E5452F">
        <w:rPr>
          <w:b/>
          <w:color w:val="000000" w:themeColor="text1"/>
          <w:sz w:val="32"/>
          <w:szCs w:val="32"/>
        </w:rPr>
        <w:t xml:space="preserve"> </w:t>
      </w:r>
    </w:p>
    <w:p w:rsidR="00E5452F" w:rsidRDefault="00E5452F" w:rsidP="007F1E65">
      <w:pPr>
        <w:pStyle w:val="ContactInfo"/>
        <w:ind w:left="360"/>
        <w:rPr>
          <w:b/>
          <w:color w:val="000000" w:themeColor="text1"/>
          <w:sz w:val="32"/>
          <w:szCs w:val="32"/>
        </w:rPr>
      </w:pPr>
      <w:hyperlink r:id="rId13" w:history="1">
        <w:r w:rsidRPr="009B7BA9">
          <w:rPr>
            <w:rStyle w:val="Hyperlink"/>
            <w:b/>
            <w:sz w:val="32"/>
            <w:szCs w:val="32"/>
          </w:rPr>
          <w:t>https://www.youtube.com/watch?v=hJ2sKPj5Xn4</w:t>
        </w:r>
      </w:hyperlink>
    </w:p>
    <w:p w:rsidR="00E5452F" w:rsidRDefault="00E5452F" w:rsidP="007F1E65">
      <w:pPr>
        <w:pStyle w:val="ContactInfo"/>
        <w:ind w:left="360"/>
        <w:rPr>
          <w:b/>
          <w:color w:val="000000" w:themeColor="text1"/>
          <w:sz w:val="32"/>
          <w:szCs w:val="32"/>
        </w:rPr>
      </w:pPr>
    </w:p>
    <w:p w:rsidR="00E5452F" w:rsidRDefault="00E5452F" w:rsidP="00E5452F">
      <w:pPr>
        <w:pStyle w:val="ContactInfo"/>
        <w:rPr>
          <w:b/>
          <w:color w:val="000000" w:themeColor="text1"/>
          <w:sz w:val="32"/>
          <w:szCs w:val="32"/>
        </w:rPr>
      </w:pPr>
    </w:p>
    <w:p w:rsidR="00D65714" w:rsidRDefault="00E5452F" w:rsidP="00E5452F">
      <w:pPr>
        <w:pStyle w:val="ContactInfo"/>
      </w:pPr>
      <w:r>
        <w:rPr>
          <w:sz w:val="32"/>
          <w:szCs w:val="32"/>
        </w:rPr>
        <w:t xml:space="preserve"> (Videos 1-</w:t>
      </w:r>
      <w:proofErr w:type="gramStart"/>
      <w:r>
        <w:rPr>
          <w:sz w:val="32"/>
          <w:szCs w:val="32"/>
        </w:rPr>
        <w:t>16</w:t>
      </w:r>
      <w:r w:rsidR="007F1E65">
        <w:rPr>
          <w:sz w:val="32"/>
          <w:szCs w:val="32"/>
        </w:rPr>
        <w:t xml:space="preserve"> </w:t>
      </w:r>
      <w:r>
        <w:rPr>
          <w:sz w:val="32"/>
          <w:szCs w:val="32"/>
        </w:rPr>
        <w:t xml:space="preserve"> of</w:t>
      </w:r>
      <w:proofErr w:type="gramEnd"/>
      <w:r>
        <w:rPr>
          <w:sz w:val="32"/>
          <w:szCs w:val="32"/>
        </w:rPr>
        <w:t xml:space="preserve"> the first link </w:t>
      </w:r>
      <w:r w:rsidR="007F1E65">
        <w:rPr>
          <w:sz w:val="32"/>
          <w:szCs w:val="32"/>
        </w:rPr>
        <w:t>should be enough</w:t>
      </w:r>
      <w:r>
        <w:rPr>
          <w:sz w:val="32"/>
          <w:szCs w:val="32"/>
        </w:rPr>
        <w:t xml:space="preserve"> to get you the basic idea of Machine Learning and how ML pipelines are created. The 2</w:t>
      </w:r>
      <w:r w:rsidRPr="00E5452F">
        <w:rPr>
          <w:sz w:val="32"/>
          <w:szCs w:val="32"/>
          <w:vertAlign w:val="superscript"/>
        </w:rPr>
        <w:t>nd</w:t>
      </w:r>
      <w:r>
        <w:rPr>
          <w:sz w:val="32"/>
          <w:szCs w:val="32"/>
        </w:rPr>
        <w:t xml:space="preserve"> link is about the label encoding and one hot encoding </w:t>
      </w:r>
      <w:proofErr w:type="gramStart"/>
      <w:r>
        <w:rPr>
          <w:sz w:val="32"/>
          <w:szCs w:val="32"/>
        </w:rPr>
        <w:t>methods</w:t>
      </w:r>
      <w:proofErr w:type="gramEnd"/>
      <w:r>
        <w:rPr>
          <w:sz w:val="32"/>
          <w:szCs w:val="32"/>
        </w:rPr>
        <w:t>.)</w:t>
      </w:r>
      <w:r w:rsidR="001A0368" w:rsidRPr="007F1E65">
        <w:rPr>
          <w:sz w:val="32"/>
          <w:szCs w:val="32"/>
        </w:rPr>
        <w:br/>
      </w: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Default="00E5452F" w:rsidP="00E5452F">
      <w:pPr>
        <w:pStyle w:val="ContactInfo"/>
      </w:pPr>
    </w:p>
    <w:p w:rsidR="00E5452F" w:rsidRPr="00E5452F" w:rsidRDefault="00E5452F" w:rsidP="00E5452F">
      <w:pPr>
        <w:pStyle w:val="ContactInfo"/>
      </w:pPr>
    </w:p>
    <w:p w:rsidR="001A0368" w:rsidRDefault="001A0368" w:rsidP="001A0368">
      <w:pPr>
        <w:pStyle w:val="ContactInfo"/>
        <w:rPr>
          <w:sz w:val="32"/>
          <w:szCs w:val="32"/>
        </w:rPr>
      </w:pPr>
      <w:r>
        <w:rPr>
          <w:b/>
          <w:sz w:val="32"/>
          <w:szCs w:val="32"/>
        </w:rPr>
        <w:t xml:space="preserve">      </w:t>
      </w:r>
    </w:p>
    <w:p w:rsidR="001A0368" w:rsidRDefault="007F1E65" w:rsidP="001A0368">
      <w:pPr>
        <w:pStyle w:val="ContactInfo"/>
        <w:rPr>
          <w:sz w:val="32"/>
          <w:szCs w:val="32"/>
        </w:rPr>
      </w:pPr>
      <w:r>
        <w:rPr>
          <w:sz w:val="32"/>
          <w:szCs w:val="32"/>
        </w:rPr>
        <w:t xml:space="preserve">The dataset has been provided with this zip file, and the attributes, and the type of data they </w:t>
      </w:r>
      <w:proofErr w:type="gramStart"/>
      <w:r>
        <w:rPr>
          <w:sz w:val="32"/>
          <w:szCs w:val="32"/>
        </w:rPr>
        <w:t>contain(</w:t>
      </w:r>
      <w:proofErr w:type="gramEnd"/>
      <w:r>
        <w:rPr>
          <w:sz w:val="32"/>
          <w:szCs w:val="32"/>
        </w:rPr>
        <w:t>numeric, non-numeric/binary, nominal), etc.</w:t>
      </w:r>
      <w:r w:rsidR="006D69AA">
        <w:rPr>
          <w:sz w:val="32"/>
          <w:szCs w:val="32"/>
        </w:rPr>
        <w:t xml:space="preserve"> have been provided too. </w:t>
      </w:r>
    </w:p>
    <w:p w:rsidR="001A0368" w:rsidRDefault="001A0368" w:rsidP="00E5452F">
      <w:pPr>
        <w:pStyle w:val="ContactInfo"/>
        <w:rPr>
          <w:b/>
          <w:sz w:val="32"/>
          <w:szCs w:val="32"/>
        </w:rPr>
      </w:pPr>
    </w:p>
    <w:p w:rsidR="001A0368" w:rsidRPr="00E5452F" w:rsidRDefault="001A0368" w:rsidP="001A0368">
      <w:pPr>
        <w:pStyle w:val="ContactInfo"/>
        <w:rPr>
          <w:sz w:val="32"/>
          <w:szCs w:val="32"/>
        </w:rPr>
      </w:pPr>
      <w:r w:rsidRPr="001A0368">
        <w:rPr>
          <w:sz w:val="32"/>
          <w:szCs w:val="32"/>
        </w:rPr>
        <w:t>Good luck!</w:t>
      </w:r>
    </w:p>
    <w:p w:rsidR="001A0368" w:rsidRPr="00D65714" w:rsidRDefault="001A0368" w:rsidP="001A0368">
      <w:pPr>
        <w:pStyle w:val="ContactInfo"/>
        <w:rPr>
          <w:b/>
          <w:sz w:val="32"/>
          <w:szCs w:val="32"/>
        </w:rPr>
      </w:pPr>
      <w:r w:rsidRPr="001A0368">
        <w:rPr>
          <w:b/>
          <w:sz w:val="32"/>
          <w:szCs w:val="32"/>
        </w:rPr>
        <w:t>LAST DATE OF SUBMISSION:</w:t>
      </w:r>
      <w:r w:rsidR="006D69AA">
        <w:rPr>
          <w:b/>
          <w:sz w:val="32"/>
          <w:szCs w:val="32"/>
        </w:rPr>
        <w:t xml:space="preserve"> </w:t>
      </w:r>
      <w:r w:rsidR="00E5452F">
        <w:rPr>
          <w:b/>
          <w:sz w:val="32"/>
          <w:szCs w:val="32"/>
        </w:rPr>
        <w:t>31</w:t>
      </w:r>
      <w:r w:rsidR="006D69AA" w:rsidRPr="006D69AA">
        <w:rPr>
          <w:b/>
          <w:sz w:val="32"/>
          <w:szCs w:val="32"/>
          <w:vertAlign w:val="superscript"/>
        </w:rPr>
        <w:t>th</w:t>
      </w:r>
      <w:r w:rsidR="006D69AA">
        <w:rPr>
          <w:b/>
          <w:sz w:val="32"/>
          <w:szCs w:val="32"/>
        </w:rPr>
        <w:t xml:space="preserve"> May-2020</w:t>
      </w:r>
    </w:p>
    <w:p w:rsidR="00BE39E6" w:rsidRDefault="00BE39E6"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1A0368" w:rsidRDefault="001A0368" w:rsidP="00347110">
      <w:pPr>
        <w:pStyle w:val="ContactInfo"/>
        <w:rPr>
          <w:b/>
          <w:szCs w:val="24"/>
        </w:rPr>
      </w:pPr>
    </w:p>
    <w:p w:rsidR="006773DD" w:rsidRPr="001A0368" w:rsidRDefault="006773DD" w:rsidP="00347110">
      <w:pPr>
        <w:pStyle w:val="ContactInfo"/>
        <w:rPr>
          <w:sz w:val="40"/>
          <w:szCs w:val="40"/>
        </w:rPr>
      </w:pPr>
      <w:r w:rsidRPr="001A0368">
        <w:rPr>
          <w:sz w:val="40"/>
          <w:szCs w:val="40"/>
        </w:rPr>
        <w:t>WARM REGARDS,</w:t>
      </w:r>
    </w:p>
    <w:p w:rsidR="006773DD" w:rsidRPr="001A0368" w:rsidRDefault="006773DD" w:rsidP="00347110">
      <w:pPr>
        <w:pStyle w:val="ContactInfo"/>
        <w:rPr>
          <w:b/>
          <w:bCs/>
          <w:sz w:val="40"/>
          <w:szCs w:val="40"/>
        </w:rPr>
      </w:pPr>
      <w:r w:rsidRPr="001A0368">
        <w:rPr>
          <w:b/>
          <w:bCs/>
          <w:sz w:val="40"/>
          <w:szCs w:val="40"/>
        </w:rPr>
        <w:t>SPECTRUM, CET-B</w:t>
      </w:r>
    </w:p>
    <w:sectPr w:rsidR="006773DD" w:rsidRPr="001A0368" w:rsidSect="006D69AA">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479" w:rsidRDefault="00526479" w:rsidP="00D45945">
      <w:pPr>
        <w:spacing w:before="0" w:after="0" w:line="240" w:lineRule="auto"/>
      </w:pPr>
      <w:r>
        <w:separator/>
      </w:r>
    </w:p>
  </w:endnote>
  <w:endnote w:type="continuationSeparator" w:id="0">
    <w:p w:rsidR="00526479" w:rsidRDefault="00526479" w:rsidP="00D459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479" w:rsidRDefault="00526479" w:rsidP="00D45945">
      <w:pPr>
        <w:spacing w:before="0" w:after="0" w:line="240" w:lineRule="auto"/>
      </w:pPr>
      <w:r>
        <w:separator/>
      </w:r>
    </w:p>
  </w:footnote>
  <w:footnote w:type="continuationSeparator" w:id="0">
    <w:p w:rsidR="00526479" w:rsidRDefault="00526479" w:rsidP="00D459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45" w:rsidRDefault="00A9425C">
    <w:pPr>
      <w:pStyle w:val="Header"/>
    </w:pPr>
    <w:r>
      <w:rPr>
        <w:noProof/>
        <w:color w:val="000000" w:themeColor="text1"/>
        <w:lang w:eastAsia="en-US"/>
      </w:rPr>
      <w:drawing>
        <wp:anchor distT="0" distB="0" distL="114300" distR="114300" simplePos="0" relativeHeight="251663360" behindDoc="0" locked="0" layoutInCell="1" allowOverlap="1">
          <wp:simplePos x="0" y="0"/>
          <wp:positionH relativeFrom="column">
            <wp:posOffset>4061460</wp:posOffset>
          </wp:positionH>
          <wp:positionV relativeFrom="paragraph">
            <wp:posOffset>-457200</wp:posOffset>
          </wp:positionV>
          <wp:extent cx="1424940" cy="1424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Project - Drawing 13987519175543625924 (1).png"/>
                  <pic:cNvPicPr/>
                </pic:nvPicPr>
                <pic:blipFill rotWithShape="1">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897" t="20769" r="27436" b="32564"/>
                  <a:stretch/>
                </pic:blipFill>
                <pic:spPr bwMode="auto">
                  <a:xfrm>
                    <a:off x="0" y="0"/>
                    <a:ext cx="1424940" cy="14249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28756E" w:rsidRPr="0028756E">
      <w:rPr>
        <w:rFonts w:ascii="Corbel" w:hAnsi="Corbel"/>
        <w:noProof/>
        <w:sz w:val="40"/>
        <w:lang w:eastAsia="en-US"/>
      </w:rPr>
      <w:pict>
        <v:group id="Group 3" o:spid="_x0000_s2055" style="position:absolute;left:0;text-align:left;margin-left:-12pt;margin-top:-97.5pt;width:644.55pt;height:963pt;z-index:-251651072;mso-width-percent:1053;mso-height-percent:1216;mso-position-horizontal-relative:page;mso-position-vertical-relative:page;mso-width-percent:1053;mso-height-percent:1216" coordsize="81855,1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">
          <v:shape id="Freeform: Shape 10" o:spid="_x0000_s2064" style="position:absolute;left:39200;width:40635;height:40101;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19660f" focusposition="1" focussize="" focus="100%" type="gradientRadial"/>
            <v:stroke joinstyle="miter"/>
            <v:formulas/>
            <v:path arrowok="t" o:connecttype="custom" o:connectlocs="2209188,3988366;2190197,3998591;2191335,3999079;2367090,3884555;2305689,3899175;2213588,3910871;2209203,3899175;2273527,3893327;2367090,3884555;2526804,3869250;2523053,3870309;2524976,3869935;1381029,3847273;1446083,3864087;1473861,3865548;1551341,3903562;1586427,3910871;1588622,3911603;1596661,3903562;1627361,3912334;1658062,3919643;1718553,3933712;1719462,3932802;1789634,3944498;1823257,3950346;1856882,3953270;1925591,3956194;2019153,3954731;2023214,3954731;2032311,3949614;2052778,3943035;2073610,3942670;2087864,3944496;2091701,3954731;2124411,3954731;2114178,3969351;2108330,3976662;2089325,3985434;2054239,3985434;2008920,3982510;1910972,3979586;1837876,3973738;1773552,3964966;1709228,3954731;1611280,3940111;1535261,3915258;1536140,3914619;1491404,3900638;1451931,3883094;1406613,3868473;1359831,3852391;1381029,3847273;2241586,3815929;2219250,3819338;2064777,3827138;2115639,3833384;2128797,3830460;2219436,3820226;2234351,3817325;2380373,3794745;2304508,3806325;2330541,3807068;2368003,3800124;2657311,3791364;2419365,3854734;2539778,3827903;1131773,3761746;1299892,3833384;1359831,3852391;1405150,3868472;1450470,3883092;1489941,3900636;1481169,3907947;1457779,3903560;1374451,3872859;1333517,3856776;1292583,3839232;1238492,3820226;1191711,3799758;1155164,3780751;1131773,3761746;1200484,3725197;1280888,3766133;1270656,3771981;1177093,3726658;1200484,3725197;903715,3625780;1003125,3681336;1023592,3704729;976810,3679874;941725,3657944;903715,3625780;1078035,3588265;1078048,3588681;1082986,3594658;1083529,3592153;3212997,3492295;3207688,3492737;3119974,3555604;3033720,3602388;2972320,3638937;2938696,3653557;2903611,3668178;2861214,3690108;2829052,3709114;2782271,3728121;2734029,3745665;2720871,3758822;2700404,3766133;2649238,3774905;2583451,3795373;2523513,3814378;2457727,3833385;2375860,3853853;2260369,3872859;2257445,3877245;2201917,3891129;2203355,3891866;2265021,3876447;2266217,3872859;2381709,3853853;2463576,3833385;2529361,3814378;2589300,3795373;2655086,3774905;2706253,3766133;2671615,3786917;2672628,3786601;2709177,3764670;2729644,3757361;2731007,3756983;2739876,3747126;2788120,3729582;2834901,3710577;2867064,3691570;2909458,3669640;2944544,3655020;2968604,3644560;2981093,3636013;3042493,3599464;3128745,3552680;706107,3472077;711657,3476838;713553,3477803;3222809,3433911;3222307,3434256;3222307,3434674;3224631,3435005;3225231,3434256;3254393,3412087;3245761,3418051;3244235,3419636;3250154,3415848;586740,3338447;641954,3403460;598175,3350921;3357901,3338404;3357770,3338450;3356803,3345075;3333413,3371391;3305636,3402092;3307310,3401707;3333413,3372852;3356803,3346536;3357901,3338404;729630,3305481;732525,3309007;732670,3308524;513385,3271973;551395,3296827;553261,3299025;570582,3302858;609870,3339225;663961,3383085;687352,3415249;700508,3431332;756061,3478116;739981,3491274;688245,3433785;685891,3434256;734850,3488658;739981,3491274;756063,3478116;894943,3587766;867168,3596538;877400,3603849;836467,3605310;810153,3587766;785301,3568761;723900,3517590;666885,3466420;614256,3415249;589405,3390396;566014,3364080;574785,3352384;604024,3378700;636186,3403553;675657,3445952;679012,3448830;636186,3403553;605485,3378700;576247,3352384;544085,3312909;513385,3271973;3733977,3039514;3733235,3039832;3717269,3078156;3718628,2856354;3679887,2912319;3660881,2947407;3641877,2979571;3596557,3039514;3557086,3099456;3522000,3147703;3519075,3149491;3516680,3153038;3520537,3150627;3555623,3102381;3595096,3042438;3640414,2982497;3659420,2950332;3678424,2915244;3717896,2858225;3869935,2836296;3850930,2893313;3817306,2954718;3783682,3017585;3752982,3057058;3773449,3016122;3790992,2975186;3804148,2953256;3821691,2924016;3837773,2894776;3869935,2836296;3775309,2710973;3739824,2773429;3739172,2774930;3774910,2712024;3794771,2569516;3752121,2686050;3662405,2869448;3649270,2890217;3649186,2890389;3618485,2943022;3587785,3000041;3552700,3043901;3523461,3093609;3350956,3288055;3293940,3336302;3288470,3340462;3286111,3342850;3262269,3362287;3242774,3384548;3171140,3438643;3159916,3445734;3129428,3470589;3125026,3473449;3118511,3479579;3061497,3517591;3004482,3552680;2997956,3555987;2959352,3581063;2947385,3587100;2935773,3595077;2896300,3617008;2859420,3631473;2777223,3672936;2584378,3744865;2449996,3779421;2558599,3758822;2579066,3754435;2644851,3731043;2685785,3717886;2751572,3684259;2826128,3657943;2873897,3639209;2894839,3627241;2913842,3621395;2940158,3606773;2947072,3601967;2965011,3584844;3004482,3561452;3049387,3539438;3065882,3529286;3122897,3491274;3147749,3467882;3175526,3450338;3247159,3396244;3298327,3347997;3355341,3299752;3527846,3105304;3551587,3064943;3552700,3061443;3590709,3002963;3602405,2985419;3617955,2963849;3622871,2954718;3653571,2902085;3713510,2777814;3771986,2644772;3789164,2590677;3954725,2440091;3950340,2443015;3950340,2443015;3968533,2353443;3968008,2356030;3972268,2361142;3985425,2375762;3994197,2369914;3994418,2368792;3988349,2372838;3973730,2359680;3955503,2187364;3954482,2187420;3952633,2187523;3953263,2194473;3951802,2231024;3945955,2252954;3910869,2308510;3902097,2356757;3893326,2372838;3878707,2443015;3862625,2498571;3845082,2552666;3834849,2595064;3823154,2638924;3832481,2624416;3840697,2593601;3848006,2549741;3865549,2495647;3881631,2440091;3896250,2369914;3905021,2353832;3913793,2305586;3948878,2250030;3925488,2362604;3907945,2456172;3868473,2576057;3860665,2588204;3857327,2606394;3846545,2637463;3805611,2726644;3786605,2773429;3774910,2798283;3760291,2824600;3720820,2894776;3678424,2963490;3624334,3055597;3564395,3146241;3524924,3197411;3482528,3247119;3467909,3267587;3451828,3288055;3426975,3308524;3386329,3353530;3387503,3358232;3345108,3402092;3299788,3434256;3263241,3463496;3228619,3488800;3234003,3488351;3272012,3460572;3308561,3431332;3353879,3399168;3396276,3355308;3394813,3349460;3435747,3304138;3460600,3283670;3476680,3263202;3491299,3242734;3533695,3193026;3573166,3141855;3633105,3051210;3687195,2959104;3729592,2890389;3769063,2820213;3783682,2793897;3795377,2769043;3814383,2722259;3855316,2633076;3871396,2573134;3910869,2453250;3928412,2359681;3951802,2247106;3957076,2227331;3953263,2226638;3954725,2190088;3986887,2156461;3969864,2227397;3969866,2227397;3986888,2156463;4000045,2141841;3991273,2160848;3989264,2200687;3988349,2238334;3973730,2283321;3973730,2288459;3991273,2238334;3994197,2160846;4001013,2146079;3937182,2078974;3927603,2101619;3924025,2134532;3919413,2119157;3917726,2121327;3922564,2137456;3919640,2160848;3925488,2179853;3930020,2179602;3926949,2169618;3929873,2146226;3937182,2078974;4059984,2039501;4062908,2040962;4061445,2102366;4062908,2144765;4058521,2222251;4054136,2266111;4040978,2330439;4036593,2384534;4014664,2483951;3994197,2570209;3957650,2586292;3960574,2577520;3966421,2516115;3988349,2451787;4005892,2441554;4005892,2441552;4024898,2330439;4035131,2277807;4043902,2223714;4051212,2172542;4054136,2124297;4055597,2083361;4058521,2061430;4059984,2039501;205897,1361617;206625,1361981;206694,1361777;294098,1152062;261936,1212004;235622,1233935;235559,1235335;233014,1291304;233088,1291170;235622,1235396;261936,1213465;294098,1153524;295194,1154254;295742,1153158;311640,1024867;291173,1039487;260474,1103815;267497,1109435;267726,1108448;261936,1103815;292636,1039487;310759,1026542;424208,941533;422361,943011;414523,973149;409589,988317;275093,1233935;256087,1293876;238544,1355281;200534,1483937;175683,1571658;163987,1637449;158140,1671074;153753,1704701;140597,1795346;136210,1850902;143521,1909383;146946,1877518;146444,1866984;152292,1805579;165449,1714935;175884,1702411;191037,1600996;190302,1583354;204744,1541947;213338,1507182;210769,1513178;201997,1510254;180068,1573121;181530,1608209;171296,1675461;169835,1687157;155216,1704701;159601,1671074;165449,1637449;177144,1571658;201997,1483937;240007,1355281;257550,1293876;276554,1233935;411050,988317;424208,941533;450524,795332;450522,795332;457831,801180;457831,801179;713949,587182;713668,587406;712815,588372;700875,600885;697856,605276;695884,607505;687352,619891;598176,725156;573323,754396;548471,785098;438577,906569;549932,783636;574784,752933;599637,723693;688813,618429;697856,605276;712815,588372;751059,486368;738441,490764;729057,494248;726824,497081;710743,511701;669809,538017;642033,568720;615719,599422;598176,615505;597581,614759;580998,634694;552856,669600;507537,719308;514846,728078;514986,727956;508999,720769;554317,671061;599637,615505;617180,599423;643495,568720;671270,538019;712204,511703;728285,497083;745828,490504;751366,488785;2868525,222225;2943081,255851;2975244,282167;2903611,247079;2868525,222225;2625847,115498;2684324,128655;2766191,169591;2625847,115498;1745778,105813;1715077,109650;1649290,118422;1584966,133042;1557190,141814;1525028,150586;1454651,164413;1441699,169593;1352523,200294;1264808,235383;1203408,263161;1162474,279243;1061601,326027;1013359,356730;966578,387431;892020,442988;821848,498544;754689,557135;760448,564335;774701,554558;786834,545514;830619,507316;900791,451760;975348,396203;1022129,365500;1070373,334799;1171244,288015;1210716,267547;1272117,239768;1359831,204680;1449007,173978;1486468,166620;1504563,160436;1750864,107297;2268593,74379;2299840,77486;2342236,92106;2310074,87720;2242826,74562;2268593,74379;2438723,62866;2498660,67251;2571756,96491;2481117,80410;2438723,62866;1949713,62500;1780862,71638;1663909,87719;1608357,102339;1560113,119883;1492865,128655;1238492,226610;1146392,267547;1118615,277780;1093763,290939;1046982,315792;973887,353804;918334,397665;757524,523397;723917,552622;691040,582644;691737,583340;438827,880127;387659,950304;364269,992703;340878,1032176;297021,1114049;249314,1189230;248778,1191536;232696,1235396;221001,1255864;218077,1258788;205104,1301918;201997,1327503;199073,1364053;178607,1423996;159601,1483937;139134,1571658;127439,1652069;120130,1732479;130363,1676923;131311,1672338;133286,1650606;144982,1570197;148644,1571418;148962,1570060;144983,1568734;165450,1481013;184454,1421070;204827,1361404;203460,1361129;206384,1324579;222464,1255864;234159,1235396;234552,1234328;250241,1191536;298483,1115511;342341,1033639;365731,994166;389122,951767;440290,881590;693200,584803;760448,523399;921258,397666;976810,353806;1049906,315794;1096687,290939;1121541,277782;1149316,267547;1241417,226610;1495790,128657;1563038,119885;1611280,102341;1666833,87720;1783786,71638;1952637,63048;2088355,67602;2155112,0;2223821,4385;2293992,11696;2340774,23392;2371475,38012;2409484,30701;2466498,43860;2501584,54094;2500123,55556;2498660,65790;2438723,61404;2418256,55556;2397789,51170;2358317,42397;2318846,33625;2277912,27777;2232594,27777;2196045,27777;2139031,27777;2136353,26922;2111254,39473;2120026,54094;2207740,71638;2168707,72319;2169365,72370;2210664,71638;2245750,76024;2312998,89182;2345160,93569;2399252,105265;2454804,116961;2508894,130118;2562986,146201;2589300,153510;2615615,162282;2615954,162592;2634824,165846;2680554,182841;2686942,192520;2688710,192985;2729644,209066;2764730,223686;2799816,239769;2826130,254389;2843673,263161;2862677,273395;2927001,309946;3008868,362578;3051264,391818;3052492,392695;3074158,405858;3899173,1957628;3898556,1969863;3915254,1972248;3931334,1983944;3938644,2023418;3966420,2070202;3978117,2071266;3978117,2059969;3990001,2026954;3989810,2020495;4001506,1981020;4017588,1981020;4042439,1964939;4045363,2029267;4038054,2059969;4029283,2089209;4024896,2137456;4023435,2162309;4020511,2187164;4014279,2191321;4014664,2193011;4020636,2189029;4023435,2165233;4024896,2140380;4029283,2092133;4038054,2062893;4045363,2032191;4057058,2040963;4055597,2062893;4052673,2084824;4051211,2125760;4048287,2174005;4040978,2225176;4032207,2279270;4021973,2331902;4002968,2443015;3985425,2453250;3963496,2517578;3957648,2578982;3954725,2587754;3929873,2655007;3922563,2660855;3891863,2732492;3924025,2660855;3931334,2655007;3884553,2788049;3859701,2801208;3854547,2811518;3855316,2812902;3861164,2801206;3886015,2788049;3868473,2837757;3836310,2896237;3820230,2925477;3802687,2954718;3789529,2976647;3770525,3019046;3750058,3059982;3717896,3103842;3685734,3144779;3687074,3142019;3650647,3191563;3571704,3277822;3556162,3301736;3571704,3279283;3650647,3193024;3590709,3283669;3559826,3316017;3535034,3334243;3533694,3336302;3518194,3348227;3517614,3352384;3448903,3422560;3375807,3489813;3372428,3492265;3348032,3523438;3289555,3567298;3234902,3608291;3234706,3608529;3289555,3568761;3348032,3524901;3299788,3573146;3260500,3598732;3233321,3610211;3232540,3611160;3203302,3630165;3192285,3635272;3164563,3657762;3137517,3676950;3096583,3703266;3083427,3704729;3068803,3711229;3066530,3712956;3084888,3706190;3098046,3704729;3045417,3744202;3011792,3761748;2978169,3777829;2954419,3781391;2950392,3783677;2839286,3831922;2833621,3833210;2799816,3855315;2818820,3861163;2748648,3891866;2754496,3871397;2731105,3880169;2709177,3887479;2663857,3902099;2657802,3894831;2636080,3899175;2609765,3905023;2555676,3918182;2553892,3919011;2605381,3906484;2631695,3900636;2653623,3896251;2662394,3903560;2707714,3888940;2729642,3881631;2753033,3872859;2747185,3893327;2685785,3922567;2682775,3921724;2640466,3938648;2605381,3948883;2552752,3962040;2531006,3960214;2485524,3969064;2484041,3972275;2362703,3995667;2334926,3988357;2311535,3988357;2270602,4001515;2234055,4004439;2197506,4005901;2193536,4004200;2160229,4010105;2120026,4002977;2121488,4001515;2128797,3991281;2095174,3986895;2111254,3978123;2159498,3976660;2206279,3975199;2273526,3976660;2320307,3972275;2408022,3953268;2466498,3940111;2510355,3938648;2513407,3937232;2470885,3938650;2412408,3951807;2324693,3970814;2277912,3975199;2210664,3973738;2163883,3975199;2115639,3976662;2117102,3970814;2127335,3956194;2577603,3881631;2883144,3766133;2963548,3723734;3008868,3700342;3055649,3675488;3143364,3622856;3213536,3568761;3345108,3466420;3381655,3437180;3416741,3406479;3469370,3358232;3491299,3321682;3522798,3292806;3523051,3290992;3492762,3318758;3470832,3355308;3418204,3403555;3383118,3434256;3346571,3463496;3214999,3565837;3144827,3619932;3057112,3672564;3010331,3697418;2965011,3720810;2884606,3763209;2579066,3878707;2128797,3953270;2095174,3953270;2090787,3941574;2055702,3940111;2023540,3953270;1929977,3954731;1861268,3951807;1827643,3948883;1794020,3943035;1814275,3921430;1810100,3922567;1734637,3908592;1731157,3909410;1586429,3883094;1529413,3871397;1479708,3862625;1419771,3834846;1345212,3807069;1267732,3776366;1280888,3766133;1334980,3776366;1358370,3796834;1438775,3820226;1598124,3861163;1637595,3868473;1679991,3875783;1726772,3886018;1778325,3897166;1782323,3896251;1830567,3903562;1832028,3900638;1902200,3903562;1913895,3905023;2022077,3905023;2101020,3907947;2194582,3900638;2206278,3900638;2210664,3912334;2302764,3900638;2364164,3886018;2399250,3880169;2421180,3877245;2469422,3865549;2508894,3856777;2548365,3846543;2620767,3834011;2630234,3830461;2554214,3843619;2514742,3853853;2475271,3862625;2427027,3874321;2405099,3877245;2370013,3883094;2274988,3891866;2210664,3897714;2198969,3897714;2105407,3905023;2026463,3902099;1918282,3902099;1906587,3900638;1861268,3881631;1836415,3897714;1836352,3897839;1856882,3884555;1902202,3903560;1832030,3900636;1832582,3900278;1786710,3893327;1732620,3881631;1685839,3871397;1643442,3864087;1603972,3856777;1444622,3815841;1364218,3792449;1340827,3771981;1286736,3761746;1206331,3720810;1182941,3722273;1099611,3679874;1084992,3653557;1087916,3652096;1139084,3679874;1190250,3707653;1204869,3698880;1144931,3659406;1095226,3637476;1026516,3598001;968039,3559989;875939,3520516;840853,3491275;848162,3488351;883248,3498585;810153,3422560;769219,3388935;731209,3355308;682967,3315834;612795,3238347;607980,3223299;593790,3209107;545547,3156475;539700,3130159;520694,3103842;518430,3100292;495841,3084836;451983,3021970;427132,2963490;424208,2963490;390585,2899161;358422,2834833;324798,2760271;294098,2684247;324798,2735416;355499,2799745;365731,2834833;369961,2841036;364755,2813967;351180,2789327;329081,2739633;302868,2695941;270706,2608221;243152,2518298;234104,2492085;194696,2334774;177268,2220575;177144,2223714;178607,2247106;185915,2301201;194687,2356757;180068,2308510;169835,2247106;158140,2247106;150829,2191549;140597,2156461;131825,2122836;106972,2096520;99663,2096520;92353,2059969;89429,2013184;95277,1947395;98201,1924003;103180,1907958;100759,1871370;104048,1817275;109896,1806311;109896,1799731;98201,1821662;87968,1807042;68962,1780726;65491,1759892;64577,1761719;58730,1820199;54343,1878680;49958,1924003;49958,2017570;51419,2065817;54343,2114062;41187,2159385;38263,2159385;29491,2071665;29491,1981020;36800,1910844;49952,1923995;38263,1909383;35339,1856750;38263,1776339;39724,1754410;44111,1717859;61654,1652069;70394,1608364;67501,1597974;57267,1656454;39724,1722246;35339,1758795;33876,1780726;30953,1861136;33876,1913768;26568,1983944;26568,2074589;35339,2162309;38263,2162309;57267,2245644;67501,2314358;89429,2384534;123967,2535441;126981,2564362;133288,2564362;165450,2641848;177145,2681323;155216,2647696;131825,2595064;130364,2609684;117645,2570255;108435,2571671;98201,2538046;63115,2457635;41187,2385997;39724,2326054;29491,2255878;22181,2185701;6101,2134532;16334,1862598;26568,1792422;17796,1754410;35339,1649145;39724,1624290;51419,1539494;82120,1478089;74810,1561425;82117,1547141;86505,1512995;87968,1475165;101124,1426918;121591,1353818;146444,1279256;148306,1277161;159602,1217852;175683,1175453;194688,1140365;232698,1067264;263397,1001475;307255,916678;339417,880127;365731,828958;387661,796794;411051,785098;416899,776326;440290,729541;485608,676909;486842,698907;483536,708154;530927,659365;554317,628663;585018,599423;587664,602363;586481,600885;624490,562872;662500,527784;703434,483924;760448,441525;821848,396203;858559,370590;883248,347956;927105,321640;973887,296787;980080,293602;995999,277964;1022131,258775;1050821,244155;1071117,239482;1074758,236844;1472398,76023;1487152,72815;1527951,58479;1556093,52813;1570767,52689;1576194,51170;1909510,7309;2004169,6944;2105407,8771;2107291,10184;2156574,4385;2201893,11695;2247213,20467;2270594,25782;2245750,19005;2200430,10233;2155112,2924;215511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63" style="position:absolute;left:42280;top:4402;width:32260;height:3183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3918,3166477;1738841,3174596;1739744,3174983;1879280,3084059;1830533,3095666;1757412,3104952;1753930,3095666;1804999,3091023;1879280,3084059;2006079,3071908;2003103,3072749;2004629,3072452;1096426,3054460;1148074,3067809;1170127,3068969;1231641,3099149;1259496,3104952;1261238,3105533;1267621,3099149;1291994,3106113;1316368,3111916;1364392,3123086;1365115,3122364;1420826,3131649;1447520,3136292;1474215,3138614;1528765,3140935;1603046,3139774;1606270,3139774;1613492,3135711;1629741,3130488;1646280,3130198;1657597,3131648;1660643,3139774;1686612,3139774;1678488,3151381;1673845,3157186;1658757,3164150;1630901,3164150;1594922,3161828;1517158,3159507;1459126,3154864;1408058,3147900;1356990,3139774;1279228,3128167;1218874,3108435;1219572,3107928;1184055,3096828;1152717,3082899;1116738,3071292;1079597,3058523;1096426,3054460;1779639,3029575;1761907,3032281;1639268,3038474;1679648,3043433;1690094,3041111;1762054,3032987;1773896,3030684;1889826,3012757;1829594,3021950;1850263,3022540;1880005,3017027;2109692,3010072;1920781,3060384;2016380,3039081;898537,2986558;1032010,3043433;1079597,3058523;1115577,3071290;1151557,3082898;1182894,3096826;1175930,3102631;1157360,3099148;1091204,3074773;1058706,3062004;1026208,3048076;983263,3032987;946123,3016737;917108,3001646;898537,2986558;953088,2957540;1016923,2990040;1008799,2994683;934518,2958700;953088,2957540;717477,2878610;796401,2922718;812650,2941290;775509,2921557;747654,2904146;717477,2878610;855873,2848826;855884,2849156;859804,2853900;860235,2851913;2550862,2772632;2546648,2772983;2477009,2822895;2408531,2860039;2359784,2889056;2333090,2900664;2305234,2912271;2271575,2929682;2246041,2944771;2208900,2959861;2170600,2973790;2160153,2984236;2143905,2990040;2103283,2997005;2051053,3013255;2003468,3028344;1951238,3043434;1886242,3059684;1794552,3074773;1792231,3078256;1748145,3089278;1749288,3089863;1798245,3077622;1799195,3074773;1890886,3059684;1955882,3043434;2008110,3028344;2055697,3013255;2107925,2997005;2148548,2990040;2121049,3006542;2121853,3006291;2150870,2988879;2167119,2983076;2168201,2982776;2175242,2974950;2213544,2961022;2250685,2945933;2276219,2930843;2309877,2913432;2337732,2901825;2356834,2893520;2366749,2886735;2415496,2857717;2483973,2820574;560593,2756581;564999,2760361;566503,2761127;2558651,2726280;2558254,2726554;2558254,2726886;2560099,2727149;2560575,2726554;2583726,2708954;2576874,2713688;2575663,2714947;2580362,2711939;465825,2650488;509657,2702100;474903,2660392;2665904,2650454;2665801,2650491;2665033,2655750;2646463,2676643;2624410,2701018;2625739,2700711;2646463,2677803;2665033,2656910;2665904,2650454;579268,2624317;581566,2627114;581682,2626731;407587,2597712;437763,2617445;439245,2619191;452996,2622233;484188,2651106;527132,2685928;545702,2711464;556148,2724233;600252,2761376;587485,2771822;546412,2726180;544542,2726554;544542,2726554;583412,2769745;587485,2771822;600253,2761376;710513,2848430;688462,2855395;696586,2861199;664088,2862359;643196,2848430;623466,2833341;574719,2792715;529453,2752090;487670,2711464;467940,2691732;449370,2670839;456334,2661553;479546,2682446;505081,2702178;536417,2735840;539081,2738125;505081,2702178;480706,2682446;457494,2661553;431960,2630213;407587,2597712;2964478,2413157;2963890,2413409;2951212,2443836;2952293,2267741;2921535,2312173;2906446,2340030;2891359,2365566;2855378,2413157;2824041,2460746;2796186,2499051;2793862,2500471;2791961,2503287;2795025,2501372;2822880,2463069;2854218,2415478;2890197,2367889;2905286,2342353;2920374,2314496;2951712,2269226;3044998,2263712;3035278,2285477;3014387,2327263;3035278,2285477;3044998,2263712;3072419,2251816;3057330,2297084;3030636,2345835;3003940,2395747;2979567,2427086;2995816,2394585;3009744,2362085;3020189,2344675;3034117,2321460;3046884,2298245;3072419,2251816;2997293,2152319;2969121,2201904;2968603,2203096;2996976,2153153;3012744,2040012;2978884,2132532;2907656,2278137;2897227,2294626;2897161,2294763;2872787,2336549;2848414,2381818;2820559,2416640;2797346,2456105;2660390,2610481;2615125,2648786;2610782,2652087;2608908,2653984;2589981,2669416;2574503,2687089;2517631,2730037;2508720,2735666;2484515,2755400;2481019,2757670;2475848,2762537;2430583,2792716;2385318,2820574;2380138,2823200;2349488,2843108;2339986,2847901;2330768,2854234;2299430,2871646;2270152,2883129;2204891,2916049;2051789,2973155;1945100,3000590;2031323,2984236;2047572,2980753;2099800,2962182;2132298,2951736;2184528,2925038;2243720,2904145;2281644,2889272;2298270,2879770;2313357,2875129;2334250,2863520;2339739,2859705;2353981,2846110;2385318,2827538;2420969,2810061;2434065,2802001;2479330,2771822;2499061,2753250;2521113,2739322;2577984,2696375;2618607,2658070;2663872,2619767;2800827,2465389;2819675,2433346;2820559,2430567;2850736,2384138;2860021,2370209;2872367,2353084;2876270,2345835;2900642,2304048;2948229,2205386;2994655,2099760;3008293,2056812;3139735,1937258;3136253,1939579;3136253,1939579;3150698,1868466;3150281,1870519;3153662,1874578;3164109,1886186;3171072,1881543;3171248,1880652;3166430,1883864;3154823,1873417;3140352,1736610;3139542,1736656;3138074,1736737;3138575,1742255;3137414,1771274;3132772,1788684;3104917,1832792;3097953,1871097;3090989,1883864;3079382,1939579;3066615,1983687;3052687,2026635;3044563,2060295;3035278,2095117;3042683,2083597;3049206,2059134;3055008,2024312;3068936,1981365;3081704,1937258;3093310,1881543;3100274,1868774;3107238,1830471;3135093,1786363;3116523,1875738;3102595,1950025;3071257,2045205;3065058,2054849;3062407,2069291;3053848,2093957;3021350,2164761;3006261,2201904;2996976,2221637;2985370,2242530;2954033,2298245;2920374,2352799;2877431,2425926;2829844,2497891;2798507,2538516;2764848,2577981;2753242,2594231;2740475,2610481;2720744,2626731;2688474,2662464;2689406,2666196;2655748,2701018;2619767,2726554;2590752,2749769;2563265,2769858;2567539,2769502;2597716,2747447;2626732,2724233;2662712,2698697;2696371,2663875;2695210,2659232;2727708,2623250;2747439,2607000;2760206,2590749;2771812,2574499;2805471,2535034;2836808,2494408;2884395,2422443;2927338,2349317;2960997,2294763;2992334,2239048;3003940,2218154;3013225,2198423;3028314,2161279;3060812,2090474;3073579,2042885;3104917,1947705;3118844,1873418;3137414,1784041;3141601,1768342;3138575,1767791;3139735,1738773;3165269,1712076;3151753,1768394;3151754,1768394;3165270,1712077;3175715,1700469;3168751,1715559;3168751,1715559;3167155,1747188;3166430,1777077;3154823,1812793;3154823,1816873;3168751,1777077;3171072,1715558;3176484,1703833;3125807,1650557;3118201,1668536;3115362,1694666;3111700,1682459;3110361,1684182;3114202,1696987;3111880,1715559;3116523,1730648;3120121,1730448;3117683,1722522;3120004,1703950;3125807,1650557;3223302,1619218;3225623,1620378;3224462,1669128;3225623,1702790;3222141,1764308;3218659,1799130;3208213,1850202;3204732,1893150;3187321,1972080;3171072,2040562;3142057,2053331;3144378,2046366;3149021,1997616;3166430,1946544;3180358,1938419;3180358,1938418;3195447,1850202;3203570,1808416;3210534,1765470;3216338,1724844;3218659,1686540;3219819,1654040;3222141,1636628;3223302,1619218;163466,1081027;164043,1081315;164098,1081153;233491,914655;207956,962245;187065,979656;187015,980767;184995,1025203;185052,1025097;187065,980816;207956,963405;233491,915815;234361,916395;234796,915525;247417,813671;231168,825278;206795,876351;212371,880812;212553,880028;207956,876351;232329,825278;246718,815001;336787,747510;335321,748684;329098,772611;325181,784653;218402,979656;203313,1027245;189385,1075996;159208,1178140;139478,1247784;130193,1300018;125550,1326714;122068,1353411;111623,1425376;108140,1469484;113944,1515913;116664,1490615;116265,1482252;120908,1433501;131353,1361536;139638,1351593;151668,1271077;151084,1257070;162551,1224197;169373,1196595;167333,1201355;160370,1199033;142959,1248945;144121,1276803;135995,1330197;134835,1339482;123229,1353411;126710,1326714;131353,1300018;140638,1247784;160370,1178140;190546,1075996;204474,1027245;219562,979656;326341,784653;336787,747510;357680,631437;357679,631437;363481,636080;363481,636079;566818,466181;566595,466359;565919,467123;556438,477059;554041,480547;552476,482315;545702,492150;474904,575722;455172,598937;435442,623311;348231,719710;436602,622151;456332,597775;476064,574561;546862,490988;554041,480547;565919,467123;596281,386141;586263,389631;578813,392397;577040,394647;564273,406254;531775,427147;509723,451523;488832,475898;474904,488667;474430,488074;461266,503902;438923,531614;402944,571079;408747,578042;408858,577945;404104,572239;440083,532774;476064,488667;489992,475899;510883,451523;532935,427149;565433,406255;578200,394648;592128,389425;596524,388060;2277379,176431;2336571,203127;2362105,224020;2305234,196163;2277379,176431;2084712,91697;2131138,102143;2196134,134643;2084712,91697;1386008,84008;1361634,87054;1309404,94019;1258336,105626;1236284,112590;1210750,119555;1154876,130532;1144593,134645;1073795,159019;1004156,186877;955409,208931;922911,221699;842826,258842;804526,283218;767385,307593;708192,351701;652481,395808;599163,442325;603734,448042;615051,440279;624682,433099;659445,402773;715156,358665;774348,314557;811489,290181;849790,265807;929874,228663;961212,212413;1009959,190358;1079597,162501;1150396,138126;1180136,132284;1194503,127374;1390046,85186;1801080,59052;1825889,61518;1859548,73125;1834014,69644;1780624,59197;1801080,59052;1936150,49911;1983736,53392;2041768,76607;1969808,63840;1936150,49911;1547916,49621;1413862,56875;1321011,69643;1276906,81250;1238604,95179;1185215,102143;983263,179913;910144,212413;888091,220537;868361,230985;831220,250716;773188,280895;729084,315717;601413,415540;574732,438743;548630,462577;549184,463131;348393,698758;307770,754473;289200,788135;270630,819474;235811,884475;197935,944163;197510,945994;184742,980816;175457,997066;173136,999388;162836,1033630;160370,1053943;158048,1082960;141799,1130551;126710,1178140;110461,1247784;101176,1311625;95374,1375464;103498,1331357;104251,1327717;105819,1310464;115104,1246624;118011,1247594;118264,1246516;115105,1245463;131354,1175819;146442,1128228;162616,1080857;161531,1080639;163852,1051621;176618,997066;185904,980816;186216,979968;198671,945994;236972,885636;271791,820635;290361,789296;308932,755635;349555,699920;550345,464292;603734,415541;731405,315719;775509,280897;833541,250718;870682,230985;890413,220539;912465,212413;985586,179913;1187537,102144;1240927,95180;1279228,81251;1323332,69644;1416183,56875;1550238,50056;1657986,53671;1710986,0;1765536,3482;1821246,9286;1858387,18572;1882761,30179;1912938,24375;1958202,34822;1986057,42946;1984897,44108;1983736,52232;1936150,48751;1919901,44108;1903652,40625;1872314,33661;1840978,26696;1808480,22053;1772501,22053;1743484,22053;1698220,22053;1696093,21374;1676167,31339;1683131,42946;1752769,56875;1721780,57416;1722302,57456;1755090,56875;1782946,60358;1836335,70804;1861869,74287;1904814,83573;1948918,92858;1991861,103304;2034805,116073;2055697,121876;2076589,128840;2076858,129087;2091840,131670;2128145,145163;2133217,152847;2134621,153216;2167119,165984;2194974,177591;2222829,190360;2243721,201967;2257649,208931;2272736,217056;2323804,246075;2388800,287861;2422460,311076;2423433,311771;2440635,322222;3095631,1554217;3095140,1563930;3108398,1565824;3121164,1575110;3126968,1606449;3149020,1643592;3158306,1644437;3158306,1635468;3167741,1609257;3167590,1604129;3176875,1572789;3189643,1572789;3209373,1560021;3211694,1611093;3205892,1635468;3198928,1658683;3195445,1696987;3194285,1716719;3191964,1736452;3187014,1739752;3187321,1741094;3192063,1737933;3194285,1719040;3195445,1699309;3198928,1661004;3205892,1637789;3211694,1613415;3220979,1620379;3219819,1637789;3217498,1655201;3216337,1687701;3214016,1726005;3208213,1766631;3201249,1809577;3193124,1851364;3178036,1939579;3164109,1947705;3146698,1998777;3142056,2047528;3139735,2054492;3120004,2107886;3114200,2112529;3089828,2169404;3115362,2112529;3121164,2107886;3084024,2213511;3064293,2223959;3060202,2232144;3060812,2233243;3065455,2223957;3085185,2213511;3071257,2252976;3045723,2299405;3032957,2322620;3019029,2345835;3008583,2363245;2993495,2396907;2977246,2429407;2951712,2464229;2926178,2496730;2927242,2494538;2898321,2533873;2835647,2602357;2823307,2621343;2835647,2603517;2898321,2535033;2850736,2606998;2826216,2632679;2806532,2647150;2805470,2648786;2793164,2658253;2792703,2661553;2738153,2717268;2680121,2770662;2677436,2772609;2658069,2797358;2611643,2832180;2568252,2864725;2568097,2864914;2611643,2833341;2658069,2798519;2619767,2836823;2588576,2857136;2566998,2866250;2566378,2867003;2543165,2882092;2534417,2886146;2512410,2904001;2490937,2919235;2458439,2940128;2447994,2941290;2436382,2946451;2434578,2947820;2449154,2942450;2459600,2941290;2417817,2972629;2391122,2986559;2364428,2999326;2345572,3002155;2342375,3003969;2254166,3042273;2249668,3043295;2222829,3060844;2237917,3065487;2182206,3089863;2186849,3073613;2168279,3080577;2150870,3086380;2114889,3097988;2110082,3092218;2092836,3095666;2071945,3100309;2029002,3110756;2027586,3111414;2068463,3101469;2089355,3096826;2106764,3093345;2113728,3099148;2149708,3087541;2167117,3081737;2185688,3074773;2181045,3091023;2132298,3114238;2129909,3113569;2096319,3127005;2068463,3135131;2026680,3145577;2009416,3144127;1973307,3151153;1972130,3153703;1875797,3172274;1853744,3166470;1835174,3166470;1802676,3176917;1773661,3179239;1744644,3180399;1741492,3179049;1715049,3183737;1683131,3178077;1684292,3176917;1690094,3168792;1663400,3165310;1676167,3158346;1714469,3157184;1751609,3156024;1804997,3157184;1842138,3153703;1911776,3138613;1958202,3128167;1993021,3127005;1995444,3125881;1961684,3127007;1915259,3137453;1845620,3152543;1808480,3156024;1755090,3154864;1717950,3156024;1679648,3157186;1680809,3152543;1688933,3140935;2046411,3081737;2288985,2990040;2352820,2956379;2388800,2937807;2425941,2918075;2495579,2876289;2551290,2833341;2655748,2752090;2684763,2728876;2712619,2704501;2754402,2666196;2771812,2637178;2796820,2614253;2797021,2612812;2772973,2634857;2755563,2663875;2713780,2702179;2685924,2726554;2656909,2749769;2552451,2831020;2496741,2873967;2427102,2915754;2389962,2935485;2353981,2954057;2290147,2987719;2047572,3079416;1690094,3138614;1663400,3138614;1659918,3129328;1632062,3128167;1606528,3138614;1532247,3139774;1477698,3137453;1451002,3135131;1424308,3130488;1440388,3113335;1437075,3114238;1377162,3103142;1374400,3103792;1259497,3082899;1214232,3073613;1174770,3066649;1127184,3044594;1067991,3022541;1006477,2998165;1016923,2990040;1059867,2998165;1078437,3014415;1142272,3032987;1268782,3065487;1300119,3071292;1333778,3077095;1370919,3085220;1411848,3094071;1415022,3093345;1453324,3099149;1454484,3096828;1510194,3099149;1519480,3100309;1605367,3100309;1668042,3102631;1742323,3096828;1751608,3096828;1755090,3106113;1828210,3096828;1876957,3085220;1904812,3080577;1922223,3078256;1960523,3068970;1991861,3062006;2023198,3053880;2080679,3043931;2088195,3041113;2027842,3051558;1996504,3059684;1965167,3066649;1926865,3075934;1909456,3078256;1881601,3082899;1806159,3089863;1755090,3094506;1745805,3094506;1671524,3100309;1608850,3097988;1522962,3097988;1513677,3096828;1477698,3081737;1457966,3094506;1457916,3094606;1474215,3084059;1510196,3099148;1454485,3096826;1454924,3096542;1418504,3091023;1375561,3081737;1338421,3073613;1304762,3067809;1273425,3062006;1146914,3029505;1083080,3010934;1064510,2994683;1021565,2986558;957731,2954057;939160,2955219;873003,2921557;861397,2900664;863718,2899503;904341,2921557;944963,2943611;956569,2936647;908984,2905307;869522,2887896;814971,2856556;768545,2826377;695426,2795038;667570,2771823;673373,2769502;701228,2777626;643196,2717268;610698,2690572;580522,2663875;542221,2632536;486510,2571016;482688,2559069;471421,2547802;433121,2506015;428478,2485122;413389,2464229;411592,2461410;393658,2449139;358839,2399228;339108,2352799;336787,2352799;310093,2301727;284559,2250655;257863,2191458;233491,2131100;257863,2171725;282237,2222797;290361,2250655;293718,2255579;289586,2234090;278807,2214528;261263,2175071;240453,2140385;214919,2070741;193045,1999355;185860,1978537;154573,1853644;140737,1762978;140638,1765470;141799,1784041;147602,1826989;154566,1871097;142959,1832792;134835,1784041;125550,1784041;119746,1739934;111623,1712076;104659,1685380;84927,1664487;79125,1664487;73321,1635468;71000,1598325;75642,1546092;77963,1527521;81916,1514782;79995,1485734;82606,1442787;87249,1434082;87249,1428858;77963,1446270;69840,1434662;54751,1413769;51994,1397229;51269,1398679;46627,1445108;43144,1491537;39663,1527521;39663,1601806;40823,1640111;43144,1678414;32699,1714398;30378,1714398;23414,1644754;23414,1572789;29216,1517073;39658,1527515;30378,1515913;28056,1474127;30378,1410286;31538,1392876;35020,1363857;48948,1311625;55887,1276926;53591,1268677;45465,1315106;31538,1367340;28056,1396358;26895,1413769;24574,1477609;26895,1519395;21093,1575110;21093,1647075;28056,1716719;30378,1716719;45465,1782881;53591,1837435;71000,1893150;98420,2012959;100813,2035920;105820,2035920;131354,2097438;140639,2128779;123229,2102081;104659,2060295;103499,2071902;93401,2040599;86088,2041723;77963,2015027;50108,1951186;32699,1894311;31538,1846721;23414,1791006;17610,1735291;4844,1694666;12967,1478770;21093,1423055;14129,1392876;28056,1309303;31538,1289570;40823,1222248;65197,1173497;59393,1239660;65195,1228319;68678,1201210;69840,1171176;80285,1132871;96534,1074835;116265,1015638;117743,1013975;126712,966887;139478,933226;154567,905368;184744,847332;209116,795099;243936,727777;269470,698758;290361,658133;307772,632597;326342,623311;330984,616347;349555,579204;385534,537417;386514,554883;383889,562223;421513,523489;440083,499114;464457,475899;466557,478233;465619,477059;495795,446880;525972,419023;558470,384201;603734,350539;652481,314557;681627,294222;701228,276253;736047,255359;773188,235628;778105,233099;790743,220684;811490,205449;834268,193841;850381,190132;853272,188037;1168966,60357;1180678,57810;1213070,46428;1235413,41930;1247063,41831;1251372,40625;1515998,5803;1591149,5513;1671524,6963;1673021,8086;1712147,3482;1748127,9285;1784107,16249;1802670,20469;1782946,15089;1746965,8125;1710986,2321;17109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2062" style="position:absolute;left:44365;top:29718;width:6875;height:6787;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373793,675064;370580,676795;370772,676877;400510,657493;390121,659968;374537,661947;373795,659968;384679,658978;400510,657493;427533,654903;426898,655082;427224,655018;233669,651183;244676,654029;249376,654276;262486,660710;268422,661947;268793,662071;270154,660710;275348,662195;280543,663432;290778,665813;290931,665659;302804,667639;308494,668629;314183,669124;325808,669619;341639,669371;342326,669371;343865,668505;347328,667391;350853,667330;353265,667639;353914,669371;359449,669371;357717,671846;356728,673083;353512,674568;347575,674568;339908,674073;323335,673578;310967,672588;300083,671103;289200,669371;272627,666896;259765,662690;259914,662582;252344,660215;245666,657246;237998,654771;230082,652049;233669,651183;379275,645878;375495,646455;349359,647775;357964,648832;360191,648337;375527,646605;378050,646114;402757,642292;389921,644252;394326,644378;400664,643202;449615,641720;409355,652446;429728,647904;191495,636707;219941,648832;230082,652049;237750,654771;245418,657245;252097,660215;250613,661452;246655,660710;232556,655513;225630,652791;218704,649822;209552,646605;201636,643141;195453,639923;191495,636707;203121,630520;216725,637449;214994,638439;199163,630768;203121,630520;152908,613693;169728,623097;173191,627056;165276,622849;159339,619137;152908,613693;182403,607344;182405,607414;183240,608426;183332,608002;543636,591100;542738,591175;527897,601815;513303,609734;502914,615920;497225,618395;491288,620869;484115,624581;478673,627798;470758,631015;462595,633985;460369,636212;456906,637449;448249,638934;437118,642398;426976,645615;415845,648832;401993,652297;382453,655513;381958,656256;372563,658606;372806,658730;383240,656121;383442,655513;402983,652297;416835,648832;427966,645615;438107,642398;449238,638934;457896,637449;452035,640967;452206,640914;458390,637202;461853,635964;462084,635901;463585,634232;471748,631263;479663,628046;485105,624829;492278,621117;498214,618642;502285,616872;504398,615425;514787,609239;529381,601320;119473,587678;120412,588484;120733,588647;545297,581218;545212,581276;545212,581347;545605,581403;545706,581276;550641,577524;549180,578533;548922,578802;549923,578161;99276,565060;108618,576064;101211,567171;568154,565052;568132,565060;567968,566182;564011,570636;559311,575832;559594,575767;564011,570883;567968,566429;568154,565052;123453,559480;123943,560077;123967,559995;86864,553808;93296,558015;93611,558387;96542,559036;103189,565191;112342,572615;116299,578059;118525,580781;127925,588700;125204,590927;116451,581197;116052,581276;124336,590484;125204,590927;127925,588700;151424,607259;146724,608744;148455,609981;141530,610229;137077,607259;132872,604042;122483,595381;112836,586720;103932,578059;99727,573853;95769,569398;97253,567419;102200,571873;107642,576080;114321,583256;114888,583743;107642,576080;102448,571873;97500,567419;92059,560737;86864,553808;631786,514463;631660,514517;628959,521003;629189,483462;622634,492934;619418,498873;616203,504317;608534,514463;601856,524609;595919,532775;595424,533077;595019,533678;595672,533270;601608,525104;608287,514958;615955,504812;619171,499368;622386,493429;629065,483778;654790,480067;651574,489717;645885,500110;640196,510751;635001,517432;638464,510504;641433,503575;643659,499863;646627,494914;649348,489965;654790,480067;638779,458855;632775,469426;632665,469680;638712,459033;642072,434912;634856,454636;619676,485678;617453,489193;617439,489222;612245,498131;607050,507782;601114,515205;596167,523619;566979,556531;557332,564697;556406,565401;556007,565805;551973,569095;548675,572863;536554,582019;534655,583219;529497,587426;528752,587910;527649,588948;518003,595381;508356,601320;507252,601880;500720,606125;498695,607146;496730,608497;490052,612209;483811,614657;469904,621675;437275,633849;414537,639698;432913,636212;436376,635469;447507,631510;454433,629283;465564,623591;478179,619137;486261,615966;489804,613941;493020,612951;497472,610476;498642,609663;501677,606765;508356,602805;515954,599079;518745,597361;528392,590927;532597,586968;537296,583998;549417,574842;558074,566676;567721,558510;596909,525598;600925,518767;601114,518175;607545,508276;609524,505307;612155,501656;612987,500110;618181,491202;628323,470168;638217,447650;641123,438494;669136,413006;668394,413500;668394,413500;671473,398340;671384,398778;672104,399643;674331,402117;675815,401128;675852,400938;674825,401623;672352,399395;669268,370229;669095,370239;668782,370256;668889,371433;668642,377619;667652,381331;661716,390734;660232,398901;658747,401623;656274,413500;653553,422904;650585,432060;648853,439236;646874,446660;648453,444204;649843,438988;651079,431565;654048,422409;656769,413006;659242,401128;660726,398405;662210,390240;668147,380836;664189,399890;661221,415727;654542,436019;653221,438075;652656,441154;650832,446412;643906,461507;640690,469426;638712,473633;636238,478087;629560,489965;622386,501595;613234,517185;603093,532527;596414,541188;589241,549602;586767,553066;584046,556531;579841,559995;572964,567613;573163,568409;565989,575832;558321,581276;552138,586225;546280,590508;547191,590432;553622,585731;559806,580781;567474,575337;574647,567914;574400,566924;581325,559253;585531,555788;588251,552324;590725,548860;597898,540446;604577,531785;614718,516443;623870,500853;631044,489222;637722,477344;640196,472890;642175,468684;645390,460765;652316,445670;655037,435524;661716,415233;664684,399396;668642,380341;669534,376994;668889,376877;669136,370691;674578,364999;671698,377005;671698,377005;674578,364999;676804,362524;675320,365741;674980,372484;674825,378857;672352,386471;672352,387341;675320,378857;675815,365741;676968,363242;666168,351884;664547,355716;663942,361287;663161,358685;662876,359052;663695,361782;663200,365741;664189,368958;664956,368916;664436,367226;664931,363267;666168,351884;686946,345202;687441,345450;687193,355843;687441,363019;686698,376134;685956,383558;683730,394446;682988,403602;679278,420429;675815,435029;669631,437751;670126,436267;671115,425873;674825,414985;677794,413253;677794,413253;681009,394446;682741,385538;684225,376382;685462,367721;685956,359555;686204,352626;686698,348914;686946,345202;34838,230465;34961,230527;34972,230492;49761,194996;44319,205142;39867,208854;39856,209091;39426,218564;39438,218541;39867,209101;44319,205389;49761,195243;49947,195367;50039,195182;52729,173467;49266,175942;44072,186830;45260,187781;45299,187614;44319,186830;49514,175942;52580,173751;71776,159362;71463,159612;70137,164714;69302,167281;46545,208854;43330,218999;40361,229392;33930,251169;29725,266016;27747,277152;26757,282843;26015,288535;23789,303877;23047,313281;24284,323179;24863,317785;24778,316002;25768,305609;27994,290267;29759,288147;32323,270982;32199,267996;34643,260987;36097,255103;35662,256118;34178,255623;30467,266264;30715,272203;28983,283586;28736,285565;26262,288535;27004,282843;27994,277152;29973,266016;34178,251169;40609,229392;43577,218999;46793,208854;69549,167281;71776,159362;76228,134617;76228,134617;77465,135606;77465,135606;120800,99385;120752,99423;120608,99587;118587,101705;118077,102448;117743,102825;116299,104922;101211,122739;97006,127688;92801,132884;74207,153444;93048,132637;97253,127440;101458,122491;116547,104674;118077,102448;120608,99587;127079,82322;124944,83066;123356,83656;122978,84135;120257,86610;113331,91064;108632,96261;104179,101457;101211,104179;101110,104053;98304,107427;93543,113335;85875,121749;87112,123233;87135,123213;86122,121996;93790,113583;101458,104179;104426,101457;108879,96261;113578,91064;120504,86610;123225,84135;126194,83022;127130,82731;485352,37613;497967,43305;503409,47759;491288,41820;485352,37613;444291,19549;454185,21776;468037,28705;444291,19549;295384,17910;290190,18559;279058,20044;268175,22518;263475,24003;258034,25488;246126,27828;243934,28705;228846,33901;214004,39840;203616,44542;196690,47264;179622,55183;171460,60380;163544,65576;150929,74979;139056,84383;127693,94300;128667,95518;131079,93863;133132,92333;140540,85867;152413,76464;165028,67061;172943,61864;181106,56668;198174,48749;204852,45284;215241,40583;230082,34644;245171,29447;251509,28202;254571,27155;296245,18161;383844,12589;389131,13115;396304,15590;390863,14847;379484,12620;383844,12589;412630,10641;422771,11383;435139,16332;419803,13610;412630,10641;329890,10579;301320,12125;281532,14847;272133,17322;263970,20291;252591,21776;209552,38356;193969,45284;189269,47017;185064,49244;177149,53450;164781,59884;155381,67308;128172,88589;122486,93536;116923,98617;117041,98735;74249,148969;65592,160847;61634,168023;57676,174704;50256,188562;42184,201287;42093,201677;39372,209101;37393,212565;36899,213060;34703,220360;34178,224691;33683,230877;30220,241023;27004,251169;23541,266016;21563,279626;20326,293236;22057,283833;22218,283057;22552,279379;24531,265769;25150,265976;25204,265746;24531,265521;27994,250674;31209,240528;34657,230429;34425,230382;34920,224196;37641,212565;39620,209101;39686,208920;42341,201677;50503,188810;57924,174952;61881,168271;65839,161094;74497,149216;117289,98983;128667,88590;155876,67308;165276,59885;177643,53451;185559,49244;189764,47017;194463,45284;210047,38356;253086,21776;264465,20291;272627,17322;282027,14847;301815,12125;330385,10671;353348,11442;364643,0;376269,742;388142,1980;396057,3959;401252,6434;407683,5196;417329,7424;423266,9156;423019,9403;422771,11135;412630,10393;409167,9403;405704,8661;399025,7176;392347,5691;385421,4702;377753,4702;371569,4702;361922,4702;361469,4557;357222,6681;358707,9156;373548,12125;366943,12241;367055,12249;374043,12125;379979,12868;391357,15095;396799,15837;405951,17817;415351,19797;424503,22024;433655,24746;438107,25983;442560,27468;442617,27520;445810,28071;453548,30947;454628,32586;454928,32664;461853,35386;467790,37861;473726,40583;478179,43058;481147,44542;484363,46274;495246,52461;509098,61369;516271,66318;516479,66467;520145,68695;659737,331345;659632,333416;662458,333819;665178,335799;666415,342480;671115,350399;673094,350579;673094,348667;675105,343079;675073,341986;677051,335304;679772,335304;683977,332582;684472,343470;683235,348667;681751,353616;681009,361782;680762,365989;680267,370196;679213,370899;679278,371185;680288,370511;680762,366484;681009,362277;681751,354111;683235,349162;684472,343965;686451,345450;686204,349162;685709,352874;685461,359802;684967,367968;683730,376630;682246,385785;680514,394694;677299,413500;674331,415233;670620,426121;669631,436514;669136,437999;664931,449382;663694,450372;658500,462497;663942,450372;665178,449382;657263,471900;653058,474128;652186,475873;652316,476107;653306,474127;657511,471900;654542,480314;649101,490212;646380,495161;643411,500110;641185,503822;637970,510999;634507,517927;629065,525351;623623,532280;623850,531813;617686,540198;604329,554799;601700,558846;604329,555046;617686,540446;607545,555788;602320,561263;598125,564348;597898,564697;595275,566715;595177,567419;583551,579297;571184,590680;570612,591095;566484,596371;556590,603795;547343,610733;547309,610773;556590,604042;566484,596619;558321,604785;551674,609115;547075,611058;546943,611219;541996,614436;540132,615300;535441,619106;530865,622354;523939,626808;521713,627056;519239,628156;518854,628448;521960,627303;524187,627056;515282,633737;509593,636707;503904,639429;499885,640032;499204,640419;480405,648585;479446,648803;473726,652544;476942,653534;465069,658730;466058,655266;462101,656751;458390,657988;450722,660463;449698,659232;446023,659968;441570,660957;432418,663185;432116,663325;440828,661205;445281,660215;448991,659473;450475,660710;458143,658235;461853,656998;465811,655513;464821,658978;454433,663927;453923,663784;446765,666649;440828,668381;431923,670608;428244,670299;420549,671797;420298,672340;399767,676300;395068,675062;391110,675062;384184,677290;378000,677785;371816,678032;371144,677744;365509,678743;358707,677537;358954,677290;360191,675557;354502,674815;357222,673330;365385,673083;373301,672835;384679,673083;392594,672340;407435,669123;417329,666896;424750,666649;425266,666409;418072,666649;408177,668876;393336,672093;385421,672835;374043,672588;366127,672835;357964,673083;358212,672093;359943,669619;436128,656998;487826,637449;501430,630273;509098,626313;517013,622107;531855,613198;543728,604042;565989,586720;572173,581771;578110,576575;587014,568409;590725,562222;596055,557335;596097,557028;590972,561727;587262,567914;578357,576080;572421,581276;566237,586225;543975,603547;532102,612703;517261,621612;509345,625819;501677,629778;488073,636954;436376,656503;360191,669124;354502,669124;353759,667144;347823,666896;342381,669124;326551,669371;314925,668876;309236,668381;303547,667391;306974,663734;306267,663927;293499,661561;292910,661700;268422,657246;258775,655266;250365,653781;240224,649080;227609,644378;214499,639181;216725,637449;225877,639181;229835,642646;243439,646605;270401,653534;277080,654771;284253,656008;292168,657741;300891,659628;301568,659473;309730,660710;309978,660215;321851,660710;323829,660957;342134,660957;355491,661452;371322,660215;373300,660215;374043,662195;389626,660215;400015,657741;405951,656751;409662,656256;417824,654276;424503,652792;431181,651059;443432,648938;445033,648337;432171,650564;425492,652297;418814,653781;410651,655761;406941,656256;401004,657246;384926,658730;374043,659720;372064,659720;356233,660957;342876,660463;324572,660463;322593,660215;314925,656998;310720,659720;310709,659742;314183,657493;321851,660710;309978,660215;310071,660154;302310,658978;293158,656998;285242,655266;278069,654029;271391,652792;244429,645863;230825,641903;226867,638439;217715,636707;204110,629778;200153,630025;186053,622849;183580,618395;184074,618148;192732,622849;201389,627551;203863,626066;193721,619385;185311,615673;173686,608991;163791,602558;148208,595876;142272,590927;143508,590432;149445,592164;137077,579297;130151,573605;123720,567914;115557,561232;103684,548117;102870,545570;100469,543168;92306,534259;91317,529805;88101,525351;87718,524750;83896,522134;76475,511493;72270,501595;71776,501595;66087,490707;60645,479819;54956,467199;49761,454331;54956,462992;60150,473880;61881,479819;62597,480869;61716,476287;59419,472117;55680,463706;51245,456310;45803,441463;41141,426243;39610,421806;32942,395180;29994,375851;29973,376382;30220,380341;31457,389497;32941,398901;30467,390734;28736,380341;26757,380341;25520,370938;23789,364999;22305,359308;18100,354853;16863,354853;15626,348667;15131,340748;16121,329613;16615,325653;17458,322938;17048,316745;17605,307589;18594,305733;18594,304619;16615,308331;14884,305857;11668,301403;11081,297876;10926,298186;9937,308084;9195,317982;8453,325653;8453,341490;8700,349657;9195,357823;6969,365494;6474,365494;4990,350646;4990,335304;6227,323426;8452,325652;6474,323179;5979,314270;6474,300660;6721,296948;7463,290762;10432,279626;11911,272229;11421,270470;9690,280369;6721,291504;5979,297691;5732,301403;5237,315013;5732,323921;4495,335799;4495,351141;5979,365989;6474,365989;9690,380094;11421,391724;15131,403602;20975,429144;21485,434040;22552,434040;27994,447155;29973,453836;26262,448144;22305,439236;22058,441711;19905,435037;18347,435277;16615,429585;10679,415975;6969,403850;6721,393704;4990,381826;3753,369948;1032,361287;2764,315260;4495,303382;3011,296948;5979,279131;6721,274925;8700,260572;13895,250179;12658,264284;13894,261866;14637,256087;14884,249684;17110,241518;20573,229145;24778,216525;25093,216170;27005,206132;29725,198955;32941,193016;39372,180643;44567,169508;51987,155155;57429,148969;61881,140308;65592,134864;69550,132884;70539,131400;74497,123481;82164,114572;82373,118296;81814,119861;89832,111603;93790,106406;98985,101457;99432,101955;99232,101705;105663,95271;112094,89332;119020,81908;128667,74732;139056,67061;145267,62725;149445,58895;156865,54440;164781,50234;165829,49695;168522,47048;172944,43800;177798,41325;181232,40534;181848,40088;249128,12868;251625,12325;258528,9898;263290,8939;265773,8918;266691,8661;323088,1237;339104,1175;356233,1484;356552,1724;364891,742;372558,1979;380227,3464;384183,4364;379979,3217;372311,1732;364643,495;36464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1" style="position:absolute;left:65024;top:28109;width:11353;height:11208;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" adj="-11796480,,54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formulas/>
            <v:path arrowok="t" o:connecttype="custom" o:connectlocs="617254,1114786;611948,1117644;612266,1117781;661372,1085770;644217,1089856;618484,1093126;617258,1089856;635231,1088222;661372,1085770;705997,1081492;704949,1081788;705486,1081684;385864,1075349;404040,1080049;411801,1080457;433450,1091083;443253,1093126;443866,1093330;446112,1091083;454690,1093534;463268,1095577;480169,1099510;480423,1099256;500029,1102525;509424,1104159;518819,1104977;538016,1105794;564158,1105385;565292,1105385;567834,1103955;573553,1102116;579373,1102014;583356,1102524;584428,1105385;593567,1105385;590708,1109471;589074,1111515;583764,1113967;573961,1113967;561299,1113149;533932,1112332;513508,1110698;495536,1108246;477564,1105385;450197,1101299;428957,1094352;429203,1094173;416703,1090265;405674,1085362;393012,1081275;379941,1076780;385864,1075349;626306,1066588;620066,1067541;576905,1069722;591116,1071467;594793,1070650;620117,1067790;624285,1066979;665084,1060667;643887,1063904;651161,1064112;661628,1062171;742461,1059722;675978,1077435;709622,1069935;316221,1051444;363194,1071467;379941,1076780;392603,1081275;405266,1085361;416294,1090265;413843,1092308;407308,1091082;384026,1082501;372589,1078006;361152,1073102;346039,1067790;332968,1062069;322756,1056756;316221,1051444;335419,1041228;357884,1052670;355025,1054305;328884,1041636;335419,1041228;252501,1013440;280276,1028969;285995,1035507;272924,1028560;263121,1022430;252501,1013440;301206,1002954;301210,1003071;302590,1004741;302742,1004041;897722,976130;896238,976253;871731,993825;847631,1006902;830476,1017118;821081,1021204;811278,1025291;799432,1031420;790446,1036733;777375,1042045;763896,1046949;760220,1050627;754501,1052670;740206,1055122;721824,1060843;705078,1066155;686697,1071468;663823,1077189;631554,1082501;630737,1083727;615223,1087608;615625,1087813;632854,1083504;633188,1082501;665457,1077189;688331,1071468;706712,1066155;723459,1060843;741839,1055122;756136,1052670;746458,1058479;746741,1058391;756953,1052261;762671,1050218;763052,1050113;765530,1047357;779010,1042454;792081,1037141;801067,1031829;812912,1025699;822715,1021613;829437,1018689;832927,1016300;850082,1006084;874181,993008;197289,970478;198839,971809;199369,972079;900463,959811;900323,959907;900323,960024;900972,960117;901140,959907;909288,953711;906876,955378;906450,955821;908103,954762;163937,933128;179364,951299;167132,936614;938208,933116;938172,933128;937902,934980;931366,942336;923605,950917;924073,950809;931366,942744;937902,935389;938208,933116;203861,923913;204670,924899;204710,924764;143441,914547;154061,921495;154583,922109;159422,923180;170400,933345;185513,945604;192048,954595;195724,959090;211246,972167;206753,975844;192298,959776;191640,959907;205319,975113;206753,975844;211246,972167;250050,1002815;242289,1005267;245148,1007310;233712,1007719;226359,1002815;219416,997503;202260,983200;186330,968897;171625,954595;164682,947648;158146,940292;160597,937023;168766,944379;177752,951326;188781,963176;189718,963981;177752,951326;169174,944379;161005,937023;152019,925990;143441,914547;1043285,849573;1043078,849662;1038617,860374;1038997,798378;1028172,814021;1022862,823828;1017552,832818;1004889,849573;993861,866327;984058,879813;983241,880313;982572,881304;983649,880630;993452,867145;1004481,850390;1017143,833636;1022454,824646;1027763,814838;1038792,798901;1081272,792772;1075962,808709;1066568,825872;1057173,843444;1048595,854477;1054314,843035;1059215,831593;1062891,825463;1067793,817290;1072286,809117;1081272,792772;1054833,757743;1044919,775200;1044737,775619;1054722,758037;1060271,718204;1048355,750777;1023288,802038;1019618,807843;1019594,807891;1011016,822603;1002439,838540;992636,850799;984466,864693;936268,919043;920337,932528;918809,933691;918150,934358;911488,939791;906041,946013;886027,961133;882890,963116;874372,970063;873142,970862;871322,972575;855392,983200;839462,993008;837638,993932;826852,1000941;823509,1002629;820264,1004858;809236,1010988;798931,1015031;775965,1026620;722083,1046725;684537,1056384;714881,1050627;720599,1049400;738980,1042862;750417,1039184;768798,1029785;789629,1022430;802976,1017194;808827,1013848;814137,1012214;821489,1008127;823421,1006784;828433,1001998;839462,995460;852009,989307;856617,986469;872547,975844;879491,969306;887252,964402;907267,949283;921563,935797;937493,922312;985691,867962;992325,856681;992636,855703;1003256,839357;1006523,834453;1010868,828424;1012242,825872;1020819,811160;1037566,776425;1053905,739239;1058704,724119;1104963,682029;1103737,682846;1103737,682846;1108821,657810;1108674,658533;1109864,659962;1113541,664048;1115991,662414;1116053,662100;1114358,663231;1110273,659553;1105180,611389;1104895,611405;1104378,611434;1104554,613376;1104146,623593;1102512,629722;1092709,645251;1090258,658736;1087808,663231;1083723,682846;1079230,698374;1074328,713494;1071469,725345;1068201,737604;1070807,733549;1073103,724936;1075145,712677;1080047,697557;1084540,682029;1088625,662414;1091075,657918;1093526,644433;1103329,628905;1096794,660370;1091892,686523;1080864,720032;1078682,723428;1077749,728512;1074737,737196;1063300,762123;1057990,775200;1054722,782147;1050637,789502;1039609,809117;1027763,828324;1012650,854068;995903,879404;984875,893707;973029,907601;968945,913322;964452,919043;957508,924764;946151,937344;946479,938658;934634,950917;921971,959907;911760,968080;902086,975153;903591,975027;914211,967263;924422,959090;937085,950100;948930,937840;948522,936206;959959,923538;966903,917817;971396,912096;975480,906375;987326,892481;998354,878178;1015101,852842;1030214,827098;1042060,807891;1053088,788276;1057173,780921;1060440,773974;1065751,760897;1077188,735970;1081680,719215;1092709,685707;1097611,659553;1104146,628087;1105620,622560;1104554,622366;1104963,612150;1113949,602751;1109193,622579;1109193,622579;1113949,602752;1117625,598665;1115174,603978;1114613,615113;1114358,625636;1110273,638210;1110273,639646;1115174,625636;1115991,603977;1117896,599849;1100061,581093;1097385,587422;1096385,596622;1095097,592324;1094625,592931;1095977,597439;1095160,603978;1096794,609290;1098060,609219;1097202,606429;1098019,599891;1100061,581093;1134372,570060;1135189,570468;1134781,587631;1135189,599482;1133964,621140;1132739,633400;1129062,651380;1127837,666500;1121710,694288;1115991,718398;1105780,722893;1106597,720441;1108231,703278;1114358,685298;1119259,682437;1119259,682437;1124569,651380;1127428,636669;1129879,621549;1131922,607246;1132739,593761;1133147,582319;1133964,576189;1134372,570060;57528,380585;57732,380687;57751,380629;82172,322012;73186,338767;65833,344897;65816,345288;65105,360932;65125,360894;65833,345305;73186,339175;82172,322421;82478,322625;82631,322319;87073,286460;81355,290546;72777,308527;74739,310098;74803,309822;73186,308527;81763,290546;86827,286928;118525,263167;118009,263581;115819,272005;114440,276244;76862,344897;71552,361651;66650,378814;56030,414775;49086,439293;45819,457683;44185,467081;42959,476480;39283,501816;38058,517345;40100,533691;41057,524784;40917,521840;42551,504677;46227,479341;49142,475840;53376,447494;53171,442563;57206,430989;59607,421272;58889,422948;56439,422130;50311,439702;50720,449510;47861,468307;47452,471577;43368,476480;44593,467081;46227,457683;49495,439293;56439,414775;67059,378814;71960,361651;77270,344897;114849,276244;118525,263167;125878,222303;125877,222303;127919,223938;127919,223937;199480,164123;199401,164186;199163,164456;195827,167953;194983,169180;194432,169803;192048,173266;167132,202688;160188,210861;153245,219442;122540,253395;153653,219034;160596,210452;167541,202279;192457,172857;194983,169180;199163,164456;209848,135944;206323,137173;203701,138147;203077,138939;198584,143025;187147,150381;179386,158963;172034,167544;167132,172039;166966,171831;162333,177403;154470,187159;141808,201053;143850,203505;143889,203471;142216,201462;154878,187568;167541,172039;172442,167545;179794,158963;187555,150381;198992,143026;203485,138939;208387,137101;209934,136620;801475,62114;822306,71513;831293,78868;811278,69061;801475,62114;733670,32283;750009,35960;772883,47402;733670,32283;487776,29576;479198,30648;460817,33100;442845,37186;435084,39638;426098,42090;406434,45955;402815,47403;377899,55984;353391,65792;336236,73556;324799,78051;296615,91128;283136,99709;270065,108291;249233,123819;229627,139348;210862,155724;212471,157737;216454,155004;219844,152476;232078,141800;251684,126271;272515,110743;285586,102161;299066,93580;327249,80503;338278,74782;355433,67017;379941,57210;404857,48629;415324,46572;420380,44843;489197,29990;633852,20790;642583,21658;654428,25744;645442,24519;626653,20841;633852,20790;681387,17572;698134,18797;718557,26970;693232,22475;681387,17572;544756,17469;497579,20023;464902,24518;449380,28605;435900,33508;417111,35960;346039,63340;320306,74782;312545,77642;305601,81320;292530,88267;272107,98892;256585,111151;211655,146295;202265,154463;193079,162854;193273,163049;122610,246004;108313,265619;101778,277470;95242,288503;82989,311387;69659,332401;69509,333046;65016,345305;61748,351026;60932,351843;57307,363898;56439,371050;55622,381266;49903,398020;44593,414775;38875,439293;35607,461769;33565,484244;36424,468716;36689,467434;37241,461360;40508,438885;41532,439226;41620,438847;40509,438476;46227,413957;51537,397203;57229,380525;56847,380448;57664,370233;62157,351026;65425,345305;65535,345006;69918,333046;83397,311796;95651,288912;102186,277879;108722,266028;123018,246413;193682,163458;212471,146295;257402,111151;272924,98892;293347,88267;306418,81320;313362,77643;321123,74782;346856,63340;417929,35961;436718,33509;450197,28605;465718,24519;498395,20023;545573,17623;583493,18895;602145,0;621343,1226;640949,3269;654020,6538;662598,10625;673218,8581;689147,12259;698951,15120;698542,15529;698134,18389;681387,17163;675668,15529;669950,14302;658921,11850;647893,9399;636456,7764;623794,7764;613582,7764;597652,7764;596904,7525;589891,11033;592342,15120;616850,20023;605944,20214;606128,20228;617667,20023;627470,21250;646259,24927;655245,26153;670359,29422;685880,32692;700993,36369;716106,40865;723459,42908;730811,45359;730906,45446;736178,46356;748955,51106;750740,53811;751234,53941;762671,58436;772474,62522;782277,67018;789630,71104;794531,73556;799841,76416;817813,86633;840687,101344;852533,109517;852876,109762;858929,113441;1089441,547176;1089269,550595;1093934,551262;1098427,554531;1100470,565564;1108230,578641;1111498,578938;1111498,575781;1114819,566553;1114766,564748;1118033,553714;1122527,553714;1129470,549219;1130287,567199;1128245,575781;1125794,583954;1124569,597439;1124161,604386;1123344,611333;1121602,612495;1121710,612967;1123378,611854;1124161,605203;1124569,598257;1125794,584771;1128245,576598;1130287,568017;1133555,570469;1133147,576598;1132330,582728;1131921,594170;1131104,607655;1129062,621958;1126611,637078;1123752,651789;1118442,682846;1113541,685707;1107413,703687;1105780,720850;1104963,723302;1098019,742100;1095976,743734;1087399,763758;1096385,743734;1098427,742100;1085356,779286;1078413,782964;1076973,785846;1077188,786233;1078821,782964;1085765,779286;1080864,793180;1071877,809526;1067384,817699;1062483,825872;1058807,832001;1053497,843852;1047778,855294;1038792,867553;1029806,878996;1030180,878224;1020002,892072;997945,916182;993603,922867;997945,916591;1020002,892481;1003256,917817;994627,926858;987700,931953;987325,932528;982995,935861;982832,937023;963634,956638;943211,975436;942267,976121;935451,984834;919112,997094;903842,1008552;903787,1008618;919112,997503;935451,985243;921971,998728;910994,1005880;903400,1009088;903182,1009354;895013,1014666;891935,1016093;884189,1022379;876632,1027742;865195,1035098;861519,1035507;857433,1037324;856798,1037806;861927,1035915;865604,1035507;850899,1046540;841504,1051444;832110,1055939;825474,1056935;824349,1057574;793306,1071059;791723,1071419;782277,1077597;787587,1079232;767981,1087813;769615,1082092;763079,1084544;756953,1086587;744290,1090674;742598,1088642;736529,1089856;729177,1091491;714064,1095169;713566,1095401;727952,1091899;735304,1090265;741431,1089039;743881,1091082;756544,1086996;762671,1084953;769206,1082501;767572,1088222;750417,1096395;749576,1096159;737755,1100890;727952,1103750;713247,1107428;707171,1106917;694463,1109391;694049,1110289;660147,1116827;652386,1114784;645850,1114784;634413,1118462;624202,1119279;613990,1119687;612881,1119212;603575,1120862;592342,1118870;592751,1118462;594793,1115601;585398,1114375;589891,1111923;603371,1111514;616441,1111106;635230,1111514;648301,1110289;672809,1104976;689147,1101299;701401,1100890;702254,1100494;690373,1100890;674035,1104568;649527,1109880;636456,1111106;617667,1110698;604596,1111106;591116,1111515;591525,1109880;594384,1105794;720191,1084953;805560,1052670;828025,1040819;840687,1034281;853758,1027334;878266,1012623;897872,997503;934634,968897;944845,960725;954648,952143;969353,938658;975480,928442;984281,920371;984352,919863;975889,927625;969762,937840;955057,951326;945254,959907;935043,968080;898281,996685;878675,1011805;854167,1026517;841096,1033463;828433,1040002;805968,1051853;720599,1084135;594793,1104977;585398,1104977;584173,1101707;574370,1101299;565383,1104977;539242,1105385;520044,1104568;510649,1103750;501255,1102116;506914,1096077;505748,1096395;484663,1092489;483691,1092717;443253,1085362;427323,1082092;413435,1079641;396688,1071876;375857,1064112;354208,1055530;357884,1052670;372998,1055530;379533,1061251;401998,1067790;446521,1079232;457549,1081275;469395,1083318;482466,1086179;496870,1089295;497987,1089039;511466,1091083;511875,1090265;531481,1091083;534748,1091491;564975,1091491;587032,1092308;613173,1090265;616441,1090265;617667,1093534;643400,1090265;660555,1086179;670358,1084544;676485,1083727;689964,1080458;700993,1078006;712021,1075145;732251,1071643;734896,1070650;713656,1074328;702627,1077189;691599,1079641;678119,1082910;671992,1083727;662189,1085362;635639,1087813;617667,1089448;614399,1089448;588257,1091491;566200,1090674;535974,1090674;532706,1090265;520044,1084953;513100,1089448;513083,1089483;518819,1085770;531481,1091082;511875,1090265;512029,1090165;499212,1088222;484099,1084953;471029,1082092;459183,1080049;448155,1078006;403632,1066564;381167,1060026;374631,1054305;359518,1051444;337053,1040002;330517,1040411;307235,1028560;303150,1021204;303967,1020796;318264,1028560;332560,1036324;336644,1033872;319897,1022839;306010,1016709;286812,1005676;270473,995051;244740,984018;234937,975845;236979,975027;246782,977888;226359,956638;214922,947239;204302,937840;190823,926807;171217,905149;169872,900943;165907,896976;152428,882265;150794,874909;145484,867553;144851,866561;138539,862241;126286,844669;119342,828324;118525,828324;109131,810343;100144,792363;90750,771522;82172,750273;90750,764575;99327,782555;102186,792363;103368,794096;101914,786531;98121,779643;91946,765753;84622,753541;75636,729023;67937,703888;65409,696561;54399,652592;49529,620672;49495,621549;49903,628087;51945,643207;54396,658736;50311,645251;47452,628087;44185,628087;42142,612559;39283,602751;36832,593353;29888,585997;27846,585997;25804,575781;24987,562704;26621,544315;27438,537777;28829,533292;28152,523066;29071,507946;30705,504881;30705,503042;27438,509172;24579,505085;19268,497730;18298,491907;18043,492417;16409,508763;15184,525109;13958,537777;13958,563930;14367,577415;15184,590900;11508,603569;10691,603569;8240,579050;8240,553714;10282,534099;13957,537775;10691,533691;9874,518979;10691,496504;11099,490374;12325,480158;17226,461769;19668,449553;18860,446649;16001,462995;11099,481384;9874,491600;9465,497730;8648,520205;9465,534916;7423,554531;7423,579867;9874,604386;10691,604386;16001,627679;18860,646885;24987,666500;34637,708680;35479,716764;37241,716764;46227,738422;49495,749455;43368,740056;36832,725345;36424,729431;32870,718411;30297,718807;27438,709408;17634,686932;11508,666909;11099,650154;8240,630539;6197,610924;1705,596622;4564,520614;7423,500999;4972,490374;9874,460952;11099,454005;14367,430303;22945,413140;20902,436433;22944,432441;24170,422896;24579,412323;28254,398837;33973,378405;40917,357564;41437,356979;44593,340401;49086,328550;54397,318743;65017,298311;73594,279922;85848,256220;94834,246004;102186,231702;108314,222711;114849,219442;116483,216990;123018,203914;135680,189202;136025,195351;135102,197936;148343,184299;154878,175717;163456,167545;164195,168366;163865,167953;174485,157328;185105,147521;196542,135261;212471,123410;229627,110743;239884,103584;246782,97257;259036,89902;272107,82955;273837,82065;278285,77694;285587,72330;293603,68244;299274,66938;300291,66200;411393,21249;415515,20352;426914,16345;434777,14762;438877,14727;440394,14302;533523,2043;559971,1941;588257,2451;588784,2847;602554,1226;615216,3269;627878,5721;634411,7206;627470,5312;614807,2860;602145,817;60214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textboxrect="0,0,2647519,2612594"/>
            <v:textbox>
              <w:txbxContent>
                <w:p w:rsidR="00E24FD6" w:rsidRDefault="00E24FD6" w:rsidP="00E24FD6">
                  <w:pPr>
                    <w:jc w:val="center"/>
                  </w:pPr>
                </w:p>
              </w:txbxContent>
            </v:textbox>
          </v:shape>
          <v:shape id="Freeform: Shape 10" o:spid="_x0000_s2060" style="position:absolute;left:54017;top:94826;width:27838;height:2747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9830f" focusposition="1" focussize="" focus="100%" type="gradientRadial"/>
            <v:stroke joinstyle="miter"/>
            <v:formulas/>
            <v:path arrowok="t" o:connecttype="custom" o:connectlocs="1513495,2732553;1500485,2739558;1501264,2739893;1621672,2661428;1579607,2671445;1516509,2679458;1513505,2671445;1557573,2667438;1621672,2661428;1731091,2650943;1728521,2651668;1729839,2651412;946130,2635886;990699,2647405;1009729,2648406;1062810,2674451;1086847,2679458;1088351,2679960;1093858,2674451;1114890,2680461;1135923,2685468;1177365,2695108;1177988,2694484;1226062,2702497;1249097,2706504;1272133,2708507;1319205,2710511;1383304,2709508;1386086,2709508;1392318,2706002;1406340,2701495;1420612,2701245;1430377,2702496;1433005,2709508;1455415,2709508;1448404,2719525;1444398,2724534;1431378,2730544;1407341,2730544;1376293,2728541;1309190,2726537;1259112,2722531;1215044,2716521;1170977,2709508;1103874,2699492;1051794,2682464;1052396,2682027;1021747,2672447;994705,2660427;963658,2650411;931608,2639392;946130,2635886;1535691,2614411;1520388,2616746;1414560,2622091;1449406,2626370;1458420,2624366;1520516,2617355;1530734,2615368;1630773,2599897;1578797,2607831;1596633,2608340;1622298,2603582;1820500,2597580;1657486,2640998;1739979,2622614;775368,2577288;890545,2626370;931608,2639392;962656,2650410;993704,2660426;1020745,2672446;1014736,2677455;998711,2674450;941624,2653415;913581,2642396;885537,2630376;848480,2617355;816430,2603332;791392,2590310;775368,2577288;822441,2552247;877525,2580294;870515,2584301;806416,2553248;822441,2552247;619127,2484134;687232,2522197;701254,2538224;669204,2521195;645167,2506171;619127,2484134;738552,2458431;738561,2458716;741944,2462811;742316,2461095;2201196,2392679;2197559,2392982;2137466,2436054;2078374,2468107;2036310,2493148;2013275,2503165;1989238,2513182;1960192,2528207;1938158,2541228;1906109,2554251;1873059,2566271;1864044,2575285;1850023,2580294;1814969,2586304;1769899,2600327;1728836,2613348;1683767,2626371;1627680,2640394;1548559,2653415;1546556,2656421;1508514,2665933;1509499,2666437;1551746,2655874;1552565,2653415;1631687,2640394;1687774,2626371;1732843,2613348;1773906,2600327;1818975,2586304;1854030,2580294;1830300,2594534;1830994,2594317;1856033,2579292;1870055,2574284;1870988,2574025;1877065,2567272;1910116,2555252;1942166,2542231;1964200,2529208;1993244,2514184;2017281,2504167;2033764,2497001;2042320,2491145;2084385,2466104;2143475,2434051;483748,2378827;487550,2382089;488849,2382751;2207918,2352678;2207574,2352915;2207574,2353201;2209166,2353428;2209577,2352915;2229555,2337727;2223642,2341812;2222597,2342898;2226651,2340303;401970,2287273;439797,2331815;409804,2295820;2300468,2287244;2300378,2287275;2299716,2291814;2283691,2309844;2264661,2330878;2265809,2330614;2283691,2310845;2299716,2292815;2300468,2287244;499863,2264687;501846,2267103;501946,2266772;351716,2241730;377756,2258758;379034,2260264;390900,2262890;417816,2287806;454874,2317856;470899,2339893;479912,2350912;517971,2382965;506954,2391980;471511,2352592;469898,2352915;503439,2390188;506954,2391980;517972,2382965;613118,2458090;594089,2464100;601099,2469108;573056,2470110;555028,2458090;538003,2445068;495938,2410010;456877,2374952;420822,2339893;403796,2322865;387771,2304835;393780,2296822;413811,2314852;435845,2331880;462886,2360928;465185,2362900;435845,2331880;414812,2314852;394781,2296822;372747,2269776;351716,2241730;2558114,2082465;2557606,2082683;2546667,2108940;2547599,1956976;2521057,1995319;2508037,2019359;2495017,2041396;2463969,2082465;2436928,2123533;2412891,2156588;2410887,2157813;2409246,2160244;2411889,2158592;2435926,2125537;2462968,2084468;2494015,2043401;2507036,2021364;2520055,1997324;2547098,1958258;2651258,1943234;2638237,1982298;2615202,2024368;2592166,2067441;2571135,2094485;2585156,2066438;2597175,2038392;2606188,2023367;2618207,2003334;2629224,1983300;2651258,1943234;2586431,1857371;2562120,1900162;2561673,1901190;2586157,1858092;2599763,1760455;2570545,1840296;2509081,1965948;2500082,1980177;2500025,1980295;2478992,2016355;2457960,2055421;2433923,2085471;2413892,2119527;2295710,2252748;2256649,2285804;2252902,2288654;2251285,2290290;2234952,2303607;2221596,2318858;2172519,2355921;2164830,2360779;2143943,2377808;2140927,2379767;2136464,2383967;2097404,2410011;2058344,2434051;2053873,2436317;2027426,2453497;2019227,2457633;2011272,2463098;1984229,2478124;1958963,2488034;1902651,2516442;1770534,2565723;1678470,2589398;1752874,2575285;1766895,2572280;1811964,2556253;1840007,2547238;1885077,2524200;1936155,2506170;1968881,2493335;1983228,2485135;1996247,2481129;2014276,2471112;2019013,2467819;2031302,2456087;2058344,2440061;2089108,2424978;2100408,2418023;2139469,2391980;2156495,2375953;2175525,2363933;2224600,2326872;2259654,2293816;2298714,2260762;2416896,2127539;2433160,2099887;2433923,2097489;2459963,2057423;2467975,2045403;2478629,2030624;2481997,2024368;2503029,1988308;2544092,1903166;2584154,1812015;2595922,1774953;2709346,1671782;2706342,1673785;2706342,1673785;2718807,1612417;2718447,1614189;2721365,1617692;2730379,1627708;2736389,1623702;2736540,1622933;2732382,1625705;2722367,1616689;2709880,1498630;2709180,1498669;2707913,1498740;2708345,1503502;2707344,1528544;2703338,1543568;2679301,1581632;2673292,1614687;2667283,1625705;2657267,1673785;2646250,1711848;2634231,1748910;2627221,1777958;2619209,1808008;2625599,1798068;2631227,1776956;2636234,1746906;2648253,1709845;2659270,1671782;2669286,1623702;2675295,1612683;2681304,1579628;2705341,1541565;2689317,1618693;2677298,1682799;2650256,1764936;2644907,1773259;2642620,1785721;2635233,1807007;2607190,1868108;2594170,1900162;2586157,1917190;2576142,1935220;2549101,1983300;2520055,2030378;2482999,2093484;2441935,2155587;2414894,2190645;2385849,2224702;2375833,2238725;2364817,2252748;2347790,2266772;2319943,2297607;2320748,2300828;2291704,2330878;2260655,2352915;2235617,2372948;2211898,2390284;2215586,2389977;2241626,2370945;2266666,2350912;2297713,2328875;2326758,2298825;2325756,2294818;2353799,2263767;2370826,2249744;2381842,2235721;2391858,2221697;2420903,2187641;2447944,2152582;2489008,2090478;2526065,2027374;2555110,1980295;2582151,1932215;2592166,1914185;2600179,1897157;2613199,1865104;2641243,1804002;2652259,1762934;2679301,1680797;2691320,1616690;2707344,1539562;2710957,1526014;2708345,1525538;2709346,1500497;2731380,1477458;2719718,1526059;2719719,1526059;2731381,1477459;2740395,1467442;2734386,1480464;2733009,1507758;2732382,1533552;2722367,1564373;2722367,1567894;2734386,1533552;2736389,1480463;2741058,1470345;2697328,1424369;2690766,1439884;2688315,1462434;2685155,1451900;2683999,1453387;2687314,1464437;2685310,1480464;2689317,1493485;2692422,1493312;2690318,1486473;2692321,1470446;2697328,1424369;2781459,1397325;2783462,1398326;2782460,1440396;2783462,1469445;2780457,1522533;2777452,1552583;2768438,1596656;2765434,1633718;2750410,1701832;2736389,1760929;2711351,1771948;2713354,1765938;2717360,1723868;2732382,1679795;2744401,1672784;2744401,1672783;2757422,1596656;2764432,1560596;2770441,1523535;2775449,1488476;2777452,1455422;2778453,1427375;2780457,1412349;2781459,1397325;141058,932886;141557,933135;141604,932995;201484,789314;179450,830381;161422,845407;161379,846366;159636,884712;159686,884621;161422,846408;179450,831382;201484,790315;202235,790815;202610,790064;213502,702168;199480,712185;178448,756258;183260,760108;183416,759432;179450,756258;200482,712185;212898,703315;290621,645073;289356,646086;283986,666735;280606,677127;188464,845407;175443,886475;163424,928545;137384,1016691;120359,1076791;112346,1121867;108340,1144905;105335,1167944;96322,1230047;93316,1268110;98325,1308177;100672,1286345;100328,1279128;104334,1237058;113347,1174955;120496,1166375;130878,1096892;130374,1084805;140269,1056435;146156,1032617;144396,1036725;138386,1034721;123363,1077794;124365,1101834;117353,1147910;116352,1155924;106337,1167944;109341,1144905;113347,1121867;121360,1076791;138386,1016691;164427,928545;176445,886475;189465,845407;281607,677127;290621,645073;308650,544907;308649,544907;313656,548913;313656,548912;489120,402297;488927,402450;488343,403112;480163,411685;478095,414693;476744,416220;470899,424707;409805,496827;392778,516860;375753,537895;300465,621119;376754,536893;393779,515858;410806,495825;471900,423705;478095,414693;488343,403112;514544,333225;505900,336237;499471,338624;497941,340566;486923,350582;458880,368612;439851,389648;421824,410682;409805,421701;409397,421190;398037,434849;378757,458763;347709,492820;352717,498829;352812,498745;348710,493821;379758,459765;410806,421701;422825,410683;440852,389648;459881,368613;487924,350583;498942,340567;510960,336060;514754,334882;1965201,152253;2016279,175291;2038313,193321;1989238,169281;1965201,152253;1798944,79131;1839006,88146;1895093,116192;1798944,79131;1196017,72495;1174984,75124;1129914,81134;1085846,91151;1066817,97161;1044783,103171;996568,112644;987695,116193;926601,137228;866509,161268;824444,180300;796401,191318;727294,223371;694243,244407;662194,265441;611115,303505;563041,341568;517031,381710;520976,386643;530741,379945;539053,373748;569050,347578;617124,309515;668202,271451;700251,250416;733303,229381;802409,197328;829451,183305;871516,164272;931608,140232;992702,119198;1018366,114156;1030763,109919;1199501,73512;1554193,50959;1575600,53088;1604645,63104;1582611,60100;1536540,51084;1554193,50959;1670747,43071;1711810,46076;1761887,66109;1699791,55091;1670747,43071;1335731,42821;1220053,49081;1139929,60099;1101871,70116;1068819,82136;1022748,88146;848480,155258;785383,183305;766353,190316;749328,199331;717278,216359;667201,242402;629142,272452;518973,358596;495949,378619;473425,399187;473903,399665;300636,603002;265582,651082;249557,680131;233532,707176;203486,763269;170803,814778;170436,816358;159418,846408;151406,860431;149403,862435;140515,891984;138386,909514;136383,934555;122362,975624;109341,1016691;95320,1076791;87307,1131884;82300,1186975;89310,1148911;89960,1145770;91313,1130881;99326,1075790;101835,1076627;102052,1075697;99327,1074788;113348,1014688;126368,973619;140325,932740;139388,932551;141392,907510;152408,860431;160420,846408;160690,845676;171438,816358;204488,764271;234535,708178;250559,681134;266584,652085;301638,604005;474905,400667;520976,358597;631146,272453;669204,242403;719281,216360;751331,199331;768357,190317;787386,183305;850484,155258;1024752,88147;1070823,82137;1103874,70117;1141932,60100;1222056,49081;1337734,43196;1430713,46316;1476448,0;1523520,3004;1571594,8013;1603643,16027;1624676,26043;1650716,21034;1689776,30050;1713813,37061;1712812,38063;1711810,45074;1670747,42070;1656725,38063;1642704,35058;1615662,29048;1588620,23038;1560577,19031;1529530,19031;1504491,19031;1465431,19031;1463596,18445;1446401,27044;1452411,37061;1512503,49081;1485762,49548;1486213,49583;1514506,49081;1538543,52087;1584614,61101;1606648,64107;1643706,72120;1681765,80133;1718821,89148;1755879,100167;1773906,105175;1791934,111185;1792167,111397;1805095,113626;1836424,125270;1840800,131901;1842011,132220;1870055,143238;1894092,153255;1918129,164273;1936156,174290;1948175,180300;1961194,187311;2005262,212353;2061349,248413;2090394,268447;2091235,269047;2106078,278066;2671289,1341231;2670866,1349614;2682305,1351248;2693322,1359261;2698330,1386306;2717359,1418359;2725372,1419088;2725372,1411348;2733514,1388729;2733383,1384304;2741396,1357258;2752413,1357258;2769439,1346240;2771442,1390314;2766435,1411348;2760426,1431382;2757421,1464437;2756419,1481465;2754416,1498494;2750146,1501341;2750410,1502499;2754502,1499771;2756419,1483468;2757421,1466440;2760426,1433385;2766435,1413351;2771442,1392317;2779454,1398327;2778453,1413351;2776450,1428377;2775448,1456424;2773445,1489478;2768438,1524537;2762429,1561598;2755417,1597658;2742398,1673785;2730379,1680797;2715356,1724870;2711350,1766940;2709346,1772950;2692321,1819027;2687313,1823034;2666281,1872115;2688315,1823034;2693322,1819027;2661272,1910178;2644247,1919194;2640716,1926258;2641243,1927206;2645249,1919193;2662274,1910178;2650256,1944235;2628222,1984302;2617206,2004335;2605187,2024368;2596173,2039393;2583153,2068442;2569131,2096488;2547098,2126538;2525064,2154585;2525982,2152694;2501026,2186638;2446942,2245737;2436295,2262121;2446942,2246738;2501026,2187639;2459963,2249743;2438805,2271906;2421820,2284393;2420902,2285804;2410283,2293974;2409886,2296822;2362813,2344902;2312735,2390978;2310420,2392659;2293707,2414016;2253645,2444066;2216203,2472152;2216068,2472315;2253645,2445068;2293707,2415018;2260655,2448073;2233739,2465602;2215119,2473467;2214584,2474117;2194553,2487138;2187006,2490637;2168014,2506045;2149485,2519192;2121441,2537222;2112428,2538224;2102409,2542678;2100852,2543861;2113429,2539225;2122443,2538224;2086388,2565268;2063352,2577290;2040317,2588307;2024046,2590748;2021287,2592314;1945170,2625368;1941289,2626251;1918129,2641395;1931148,2645402;1883074,2666437;1887080,2652414;1871056,2658424;1856033,2663432;1824985,2673448;1820836,2668469;1805955,2671445;1787927,2675452;1750870,2684467;1749649,2685035;1784923,2676453;1802951,2672446;1817973,2669442;1823983,2674450;1855031,2664433;1870054,2659425;1886078,2653415;1882072,2667438;1840007,2687472;1837945,2686894;1808960,2698490;1784923,2705502;1748867,2714516;1733970,2713265;1702810,2719329;1701794,2721528;1618667,2737555;1599637,2732546;1583612,2732546;1555569,2741562;1530531,2743565;1505492,2744566;1502772,2743401;1479953,2747447;1452411,2742563;1453413,2741562;1458420,2734550;1435385,2731545;1446401,2725535;1479453,2724533;1511502,2723532;1557572,2724533;1589622,2721528;1649714,2708506;1689776,2699492;1719822,2698490;1721912,2697519;1692781,2698491;1652719,2707505;1592627,2720527;1560577,2723532;1514506,2722531;1482457,2723532;1449406,2724534;1450408,2720527;1457418,2710511;1765893,2659425;1975216,2580294;2030300,2551245;2061349,2535218;2093398,2518191;2153491,2482131;2201565,2445068;2291704,2374952;2316742,2354918;2340779,2333884;2376834,2300828;2391858,2275787;2413438,2256003;2413611,2254760;2392860,2273784;2377836,2298825;2341781,2331881;2317744,2352915;2292706,2372948;2202567,2443065;2154493,2480127;2094400,2516187;2062351,2533215;2031302,2549242;1976218,2578291;1766895,2657422;1458420,2708507;1435385,2708507;1432380,2700494;1408343,2699492;1386309,2708507;1322210,2709508;1275138,2707505;1252102,2705502;1229067,2701495;1242944,2686693;1240084,2687472;1188384,2677897;1186000,2678457;1086848,2660427;1047787,2652414;1013735,2646404;972672,2627372;921593,2608341;868512,2587305;877525,2580294;914583,2587305;930607,2601328;985692,2617355;1094860,2645402;1121902,2650411;1150947,2655418;1182996,2662431;1218315,2670069;1221054,2669442;1254105,2674451;1255106,2672447;1303180,2674451;1311193,2675452;1385307,2675452;1439390,2677455;1503489,2672447;1511501,2672447;1514506,2680461;1577603,2672447;1619668,2662431;1643705,2658424;1658728,2656421;1691779,2648407;1718821,2642397;1745862,2635385;1795464,2626800;1801950,2624367;1749869,2633382;1722827,2640394;1695786,2646404;1662735,2654417;1647712,2656421;1623675,2660427;1558574,2666437;1514506,2670444;1506494,2670444;1442395,2675452;1388312,2673448;1314198,2673448;1306185,2672447;1275138,2659425;1258111,2670444;1258068,2670530;1272133,2661428;1303181,2674450;1255107,2672446;1255486,2672201;1224059,2667438;1187002,2659425;1154953,2652414;1125908,2647405;1098867,2642397;989698,2614351;934614,2598324;918589,2584301;881531,2577288;826447,2549242;810422,2550244;753334,2521195;743318,2503165;745321,2502164;780376,2521195;815429,2540227;825445,2534217;784382,2507172;750330,2492147;703257,2465102;663195,2439058;600098,2412014;576061,2391981;581068,2389977;605105,2396988;555028,2344902;526985,2321864;500945,2298825;467895,2271781;419820,2218692;416522,2208382;406800,2198658;373750,2162598;369743,2144568;356723,2126538;355172,2124106;339696,2113516;309650,2070445;292624,2030378;290621,2030378;267586,1986305;245552,1942232;222516,1891147;201484,1839060;222516,1874118;243549,1918192;250559,1942232;253457,1946481;249890,1927936;240590,1911054;225451,1877007;207492,1847073;185458,1786973;166581,1725364;160383,1707404;133384,1599626;121445,1521384;121360,1523535;122362,1539562;127369,1576624;133378,1614687;123363,1581632;116352,1539562;108340,1539562;103332,1501498;96322,1477458;90312,1454420;73286,1436390;68278,1436390;63270,1411348;61267,1379295;65273,1334220;67276,1318194;70687,1307201;69029,1282134;71283,1245071;75289,1237560;75289,1233051;67276,1248077;60266,1238060;47245,1220030;44867,1205757;44241,1207008;40235,1247075;37230,1287141;34226,1318194;34226,1382299;35227,1415355;37230,1448409;28217,1479462;26214,1479462;20204,1419361;20204,1357258;25212,1309178;34222,1318188;26214,1308177;24211,1272117;26214,1217025;27215,1202000;30220,1176958;42238,1131884;48227,1101940;46244,1094821;39233,1134888;27215,1179964;24211,1205005;23208,1220030;21205,1275121;23208,1311181;18201,1359261;18201,1421365;24211,1481465;26214,1481465;39233,1538560;46244,1585638;61267,1633718;84929,1737109;86994,1756924;91314,1756924;113348,1810012;121361,1837057;106337,1814018;90312,1777958;89311,1787975;80598,1760961;74288,1761932;67276,1738894;43239,1683802;28217,1634720;27215,1593652;20204,1545572;15196,1497492;4180,1462434;11190,1276124;18201,1228044;12192,1202000;24211,1129880;27215,1112851;35227,1054755;56260,1012685;51252,1069780;56258,1059994;59264,1036600;60266,1010681;69279,977626;83301,927543;100328,876458;101603,875023;109342,834388;120359,805339;133379,781299;159419,731216;180451,686141;210497,628045;232531,603002;250559,567945;265583,545908;281608,537895;285614,531885;301638,499831;332686,463771;333531,478843;331266,485178;363733,451751;379758,430717;400791,410683;402603,412697;401793,411685;427833,385641;453873,361601;481916,331551;520976,302502;563041,271451;588191,253903;605105,238396;635152,220366;667201,203338;671444,201156;682350,190442;700252,177295;719908,167278;733813,164077;736307,162269;1008727,52086;1018835,49888;1046785,40066;1066065,36184;1076119,36099;1079837,35058;1308188,5008;1373038,4758;1442395,6009;1443686,6977;1477450,3004;1508497,8012;1539545,14022;1555564,17664;1538543,13021;1507495,7011;1476448,2003;1476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9" style="position:absolute;left:59774;top:100414;width:18227;height:1798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990930,1789000;982412,1793586;982923,1793805;1061757,1742435;1034216,1748993;992904,1754239;990937,1748993;1019790,1746370;1061757,1742435;1133396,1735570;1131715,1736045;1132577,1735877;619460,1725712;648640,1733254;661100,1733909;695854,1750960;711591,1754239;712576,1754567;716182,1750960;729952,1754895;743723,1758174;770856,1764485;771264,1764076;802740,1769323;817821,1771946;832904,1773257;863723,1774569;905690,1773913;907512,1773913;911592,1771617;920773,1768666;930117,1768503;936511,1769322;938232,1773913;952904,1773913;948314,1780471;945691,1783750;937166,1787685;921428,1787685;901101,1786373;857166,1785062;824379,1782438;795526,1778504;766674,1773913;722739,1767355;688641,1756207;689035,1755920;668969,1749649;651263,1741779;630936,1735221;609952,1728007;619460,1725712;1005462,1711652;995444,1713181;926155,1716680;948969,1719482;954871,1718170;995527,1713580;1002217,1712279;1067716,1702150;1033686,1707344;1045363,1707678;1062167,1704563;1191936,1700634;1085205,1729059;1139217,1717023;507656,1687348;583066,1719482;609952,1728007;630280,1735221;650608,1741779;668312,1749648;664378,1752927;653886,1750960;616509,1737188;598149,1729974;579788,1722105;555525,1713580;534542,1704399;518148,1695873;507656,1687348;538477,1670954;574542,1689316;569952,1691939;527985,1671609;538477,1670954;405361,1626360;449951,1651280;459132,1661773;438148,1650624;422410,1640788;405361,1626360;483552,1609533;483558,1609719;485773,1612400;486017,1611277;1441189,1566485;1438808,1566683;1399463,1594882;1360774,1615868;1333233,1632262;1318151,1638820;1302414,1645378;1283397,1655215;1268971,1663740;1247987,1672266;1226348,1680135;1220446,1686037;1211265,1689316;1188315,1693251;1158806,1702432;1131921,1710957;1102413,1719483;1065691,1728664;1013888,1737188;1012576,1739156;987669,1745384;988314,1745714;1015975,1738798;1016511,1737188;1068315,1728664;1105036,1719483;1134544,1710957;1161430,1702432;1190938,1693251;1213889,1689316;1198352,1698639;1198807,1698497;1215201,1688660;1224381,1685381;1224992,1685212;1228971,1680791;1250610,1672921;1271594,1664396;1286020,1655870;1305037,1646034;1320774,1639476;1331566,1634784;1337168,1630950;1364709,1614556;1403398,1593571;316724,1557416;319214,1559552;320063,1559985;1445589,1540296;1445365,1540451;1445365,1540639;1446407,1540787;1446676,1540451;1459756,1530507;1455885,1533182;1455201,1533893;1457855,1532194;263182,1497476;287947,1526635;268311,1503071;1506185,1497456;1506127,1497477;1505693,1500448;1495201,1512253;1482742,1526024;1483493,1525850;1495201,1512908;1505693,1501104;1506185,1497456;327275,1482689;328574,1484270;328639,1484053;230279,1467658;247328,1478807;248165,1479793;255934,1481512;273557,1497825;297820,1517498;308311,1531926;314213,1539140;339131,1560125;331918,1566027;308712,1540240;307656,1540451;307656,1540451;329617,1564854;331918,1566027;339132,1560125;401427,1609309;388968,1613244;393558,1616523;375197,1617179;363394,1609309;352246,1600784;324705,1577831;299131,1554879;275524,1531926;264377,1520778;253885,1508973;257820,1503727;270935,1515531;285361,1526679;303066,1545698;304570,1546989;285361,1526679;271590,1515531;258475,1503727;244049,1486020;230279,1467658;1674874,1363388;1674542,1363530;1667379,1380721;1667990,1281231;1650612,1306334;1642087,1322073;1633563,1336500;1613234,1363388;1595530,1390275;1579792,1411916;1578479,1412719;1577405,1414310;1579136,1413228;1594874,1391587;1612579,1364700;1632907,1337812;1641432,1323385;1649956,1307646;1667661,1282070;1720366,1278955;1714875,1291251;1703071,1314859;1714875,1291251;1720366,1278955;1735858,1272233;1727333,1297809;1712252,1325352;1697169,1353551;1683399,1371257;1692579,1352895;1700448,1334533;1706350,1324697;1714218,1311581;1721432,1298465;1735858,1272233;1693414,1216019;1677497,1244034;1677204,1244707;1693235,1216491;1702143,1152568;1683013,1204840;1642771,1287104;1636878,1296420;1636841,1296497;1623070,1320106;1609300,1345682;1593562,1365356;1580447,1387653;1503070,1474872;1477496,1496514;1475042,1498379;1473983,1499451;1463290,1508169;1454545,1518154;1422414,1542419;1417379,1545599;1403704,1556749;1401729,1558031;1398807,1560781;1373234,1577832;1347659,1593571;1344733,1595054;1327416,1606302;1322048,1609010;1316840,1612588;1299135,1622426;1282593,1628913;1245722,1647512;1159222,1679776;1098945,1695276;1147659,1686037;1156839,1684069;1186347,1673576;1204708,1667675;1234217,1652591;1267659,1640787;1289085,1632384;1298479,1627016;1307003,1624393;1318807,1617835;1321908,1615679;1329955,1607998;1347659,1597505;1367802,1587631;1375200,1583077;1400775,1566027;1411922,1555534;1424381,1547665;1456512,1523401;1479463,1501759;1505037,1480119;1582414,1392898;1593063,1374794;1593562,1373224;1610611,1346993;1615857,1339123;1622833,1329448;1625038,1325352;1638808,1301744;1665694,1246001;1691923,1186325;1699628,1162060;1773890,1094514;1771924,1095825;1771924,1095825;1780084,1055648;1779849,1056808;1781759,1059101;1787661,1065659;1791596,1063036;1791695,1062533;1788973,1064348;1782415,1058445;1774239,981152;1773782,981177;1772952,981224;1773235,984341;1772580,1000736;1769957,1010573;1754219,1035493;1750284,1057134;1746350,1064348;1739793,1095825;1732579,1120745;1724710,1145010;1720120,1164028;1714875,1183701;1719058,1177193;1722743,1163372;1726022,1143698;1733891,1119434;1741104,1094514;1747662,1063036;1751596,1055822;1755530,1034181;1771268,1009261;1760776,1059757;1752907,1101727;1735202,1155502;1731699,1160951;1730202,1169110;1725366,1183046;1707006,1223049;1698481,1244034;1693235,1255183;1686677,1266987;1668973,1298465;1649956,1329287;1625694,1370602;1598808,1411261;1581104,1434213;1562087,1456510;1555529,1465691;1548317,1474872;1537169,1484053;1518937,1504241;1519463,1506350;1500447,1526024;1480119,1540451;1463726,1553567;1448196,1564917;1450611,1564716;1467660,1552256;1484054,1539140;1504382,1524712;1523398,1505039;1522742,1502416;1541103,1482086;1552251,1472905;1559464,1463724;1566021,1454543;1585038,1432246;1602743,1409293;1629628,1368634;1653890,1327320;1672907,1296497;1690612,1265019;1697169,1253215;1702415,1242067;1710940,1221082;1729301,1181078;1736514,1154191;1754219,1100416;1762088,1058446;1772580,1007950;1774945,999080;1773235,998768;1773890,982374;1788317,967291;1780681,999109;1780681,999109;1788317,967291;1794219,960733;1790284,969258;1790284,969258;1789382,987128;1788973,1004015;1782415,1024194;1782415,1026499;1790284,1004015;1791596,969258;1794653,962634;1766022,932533;1761724,942691;1760120,957454;1758051,950557;1757295,951531;1759465,958766;1758153,969258;1760776,977783;1762809,977670;1761432,973192;1762743,962700;1766022,932533;1821104,914827;1822416,915483;1821760,943026;1822416,962044;1820448,996801;1818481,1016474;1812579,1045329;1810613,1069594;1800776,1114188;1791596,1152879;1775203,1160093;1776514,1156158;1779137,1128615;1788973,1099760;1796842,1095170;1796842,1095169;1805367,1045329;1809957,1021721;1813891,997457;1817170,974504;1818481,952863;1819137,934501;1820448,924664;1821104,914827;92355,610759;92681,610923;92712,610831;131918,516763;117491,543650;105688,553487;105660,554115;104518,579220;104551,579160;105688,554143;117491,544305;131918,517418;132409,517746;132655,517254;139786,459709;130606,466267;116835,495121;119986,497642;120088,497199;117491,495121;131262,466267;139391,460460;190278,422329;189450,422992;185934,436511;183721,443314;123393,553487;114868,580374;106999,607917;89950,665627;78802,704974;73556,734485;70934,749568;68966,764652;63065,805311;61097,830231;64376,856462;65913,842169;65688,837444;68311,809901;74212,769242;78893,763624;85690,718134;85360,710221;91838,691648;95693,676053;94540,678743;90606,677431;80769,705631;81425,721369;76835,751536;76179,756782;69622,764652;71589,749568;74212,734485;79458,704974;90606,665627;107655,607917;115524,580374;124048,553487;184376,443314;190278,422329;202082,356750;202082,356750;205360,359373;205360,359372;320241,263383;320115,263484;319733,263916;314377,269530;313022,271500;312139,272499;308311,278055;268312,325272;257164,338388;246017,352159;196744,406622;246672,351504;257819,337732;268967,324616;308967,277399;313022,271500;319733,263916;336887,218162;331228,220134;327018,221697;326017,222968;318803,229526;300443,241330;287984,255102;276181,268873;268312,276087;268044,275753;260607,284695;247983,300352;227656,322649;230934,326583;230997,326528;228311,323304;248639,301007;268967,276087;276836,268874;288639,255102;301098,241331;319459,229527;326672,222969;334541,220018;337025,219247;1286676,99680;1320118,114763;1334545,126567;1302414,110828;1286676,99680;1177823,51807;1204053,57709;1240774,76071;1177823,51807;783068,47463;769297,49184;739789,53119;710936,59677;698477,63611;684051,67546;652483,73748;646673,76072;606674,89843;567329,105582;539788,118042;521427,125256;476181,146241;454542,160013;433558,173784;400115,198704;368640,223624;338515,249905;341098,253135;347492,248749;352933,244693;372574,227559;404050,202639;437492,177719;458476,163947;480115,150176;525361,129190;543066,120009;570608,107549;609952,91810;649952,78039;666755,74738;674871,71964;785350,48128;1017576,33363;1031593,34757;1050609,41314;1036183,39347;1006019,33445;1017576,33363;1093888,28199;1120773,30166;1153560,43281;1112904,36068;1093888,28199;874543,28035;798805,32133;746346,39347;721428,45905;699788,53774;669624,57709;555525,101647;514214,120009;501754,124599;490607,130502;469624,141650;436837,158701;411918,178374;339787,234772;324713,247881;309966,261347;310278,261660;196836,394785;173884,426263;163393,445281;152901,462987;133229,499712;111830,533434;111589,534469;104376,554143;99130,563324;97819,564635;91999,583981;90606,595458;89294,611852;80114,638740;71589,665627;62409,704974;57163,741043;53884,777111;58474,752191;58900,750135;59786,740387;65032,704319;66674,704867;66817,704258;65032,703663;74213,664315;82737,637428;91875,610664;91262,610541;92573,594146;99786,563324;105032,554143;105208,553663;112246,534469;133885,500368;153557,463643;164049,445937;174540,426919;197492,395441;310934,262316;341098,234773;413230,178375;438148,158701;470935,141651;491919,130502;503067,124600;515525,120009;556837,101647;670936,57710;701100,53775;722739,45905;747657,39347;800117,32133;875855,28281;936731,30323;966675,0;997494,1967;1028970,5246;1049953,10493;1063724,17051;1080773,13771;1106347,19674;1122085,24264;1121429,24920;1120773,29510;1093888,27543;1084708,24920;1075527,22952;1057822,19018;1040118,15083;1021757,12460;1001429,12460;985035,12460;959462,12460;958260,12076;947002,17706;950937,24264;990281,32133;972773,32439;973068,32462;991593,32133;1007331,34101;1037495,40003;1051921,41971;1076184,47217;1101102,52463;1125364,58365;1149626,65579;1161430,68858;1173233,72792;1173385,72931;1181850,74391;1202362,82014;1205227,86356;1206020,86564;1224381,93778;1240119,100336;1255856,107550;1267660,114108;1275529,118042;1284053,122632;1312905,139028;1349627,162636;1368644,175752;1369194,176145;1378912,182049;1748973,878103;1748696,883591;1756186,884661;1763399,889907;1766678,907613;1779136,928599;1784383,929076;1784383,924008;1789714,909200;1789628,906302;1794874,888596;1802088,888596;1813235,881382;1814546,910237;1811268,924008;1807334,937124;1805366,958766;1804711,969914;1803399,981062;1800603,982927;1800776,983685;1803455,981899;1804711,971225;1805366,960077;1807334,938436;1811268,925320;1814546,911549;1819792,915483;1819137,925320;1817825,935157;1817169,953519;1815858,975160;1812579,998113;1808645,1022377;1804055,1045985;1795530,1095825;1787661,1100416;1777825,1129271;1775202,1156814;1773890,1160749;1762743,1190915;1759464,1193539;1745694,1225672;1760120,1193539;1763399,1190915;1742415,1250592;1731268,1256494;1728956,1261119;1729301,1261740;1731924,1256494;1743071,1250592;1735202,1272889;1720776,1299120;1713563,1312236;1705694,1325352;1699792,1335189;1691268,1354207;1682088,1372569;1667661,1392243;1653235,1410605;1653836,1409367;1637496,1431590;1602087,1470282;1595115,1481009;1602087,1470938;1637496,1432246;1610611,1472905;1596759,1487414;1585638,1495590;1585037,1496514;1578085,1501863;1577824,1503727;1547004,1535205;1514217,1565371;1512701,1566472;1501759,1580454;1475529,1600128;1451014,1618516;1450926,1618622;1475529,1600784;1501759,1581110;1480119,1602751;1462496,1614228;1450305,1619377;1449955,1619802;1436840,1628327;1431898,1630618;1419464,1640706;1407332,1649313;1388971,1661117;1383070,1661773;1376510,1664689;1375490,1665463;1383725,1662428;1389627,1661773;1366021,1679479;1350938,1687349;1335857,1694562;1325204,1696160;1323397,1697186;1273561,1718826;1271020,1719404;1255856,1729319;1264381,1731942;1232905,1745714;1235528,1736533;1225036,1740468;1215201,1743746;1194872,1750304;1192156,1747044;1182413,1748993;1170609,1751616;1146347,1757518;1145547,1757890;1168643,1752271;1180446,1749648;1190282,1747681;1194216,1750960;1214544,1744402;1224380,1741123;1234872,1737188;1232249,1746370;1204708,1759485;1203358,1759107;1184380,1766699;1168643,1771290;1145036,1777191;1135282,1776372;1114881,1780342;1114216,1781782;1059790,1792275;1047330,1788996;1036838,1788996;1018478,1794898;1002085,1796210;985691,1796865;983910,1796102;968970,1798751;950937,1795554;951593,1794898;954871,1790307;939790,1788340;947002,1784405;968642,1783749;989626,1783094;1019789,1783749;1040773,1781782;1080117,1773257;1106347,1767355;1126019,1766699;1127388,1766063;1108315,1766699;1082085,1772601;1042740,1781127;1021757,1783094;991593,1782438;970609,1783094;948969,1783750;949625,1781127;954215,1774569;1156183,1741123;1293233,1689316;1329299,1670298;1349627,1659805;1370611,1648657;1409955,1625049;1441431,1600784;1500447,1554879;1516840,1541763;1532578,1527992;1556185,1506350;1566021,1489956;1580150,1477003;1580264,1476189;1566677,1488644;1556841,1505039;1533234,1526680;1517496,1540451;1501103,1553567;1442087,1599473;1410611,1623737;1371267,1647346;1350283,1658494;1329955,1668986;1293889,1688005;1156839,1739812;954871,1773257;939790,1773257;937822,1768011;922084,1767355;907658,1773257;865691,1773913;834871,1772601;819789,1771290;804707,1768666;813792,1758975;811920,1759485;778071,1753217;776510,1753584;711592,1741779;686018,1736533;663723,1732598;636838,1720138;603395,1707678;568641,1693906;574542,1689316;598805,1693906;609297,1703087;645362,1713580;716838,1731942;734543,1735221;753559,1738500;774543,1743091;797667,1748091;799461,1747681;821100,1750960;821756,1749649;853231,1750960;858477,1751616;907002,1751616;942412,1752927;984379,1749649;989625,1749649;991593,1754895;1032904,1749649;1060445,1743091;1076183,1740468;1086019,1739156;1107658,1733910;1125364,1729975;1143068,1725384;1175544,1719763;1179791,1718171;1145692,1724073;1127987,1728664;1110282,1732598;1088642,1737845;1078807,1739156;1063069,1741779;1020445,1745714;991593,1748337;986347,1748337;944379,1751616;908969,1750304;860445,1750304;855199,1749649;834871,1741123;823723,1748337;823695,1748394;832904,1742435;853232,1750960;821756,1749648;822004,1749488;801428,1746370;777166,1741123;756182,1736533;737166,1733254;719461,1729975;647985,1711613;611920,1701120;601428,1691939;577165,1687348;541100,1668986;530608,1669642;493230,1650624;486673,1638820;487984,1638164;510936,1650624;533886,1663085;540444,1659150;513559,1641443;491263,1631607;460443,1613900;434214,1596849;392902,1579143;377165,1566028;380443,1564716;396181,1569306;363394,1535205;345033,1520122;327984,1505039;306345,1487333;274869,1452575;272709,1445825;266344,1439460;244705,1415851;242082,1404047;233557,1392243;232542,1390650;222409,1383717;202737,1355518;191590,1329287;190278,1329287;175197,1300432;160770,1271577;145688,1238132;131918,1204031;145688,1226984;159459,1255838;164049,1271577;165945,1274359;163611,1262219;157521,1251166;147609,1228874;135851,1209277;121425,1169929;109067,1129597;105007,1117836;87331,1047274;79514,996049;79458,997457;80114,1007950;83392,1032214;87327,1057134;80769,1035493;76179,1007950;70934,1007950;67654,983030;63065,967291;59130,952208;47982,940403;44704,940403;41425,924008;40113,903023;42736,873513;44048,863020;46281,855823;45195,839412;46671,815147;49294,810229;49294,807278;44048,817115;39458,810557;30933,798753;29376,789408;28966,790227;26343,816459;24376,842690;22409,863020;22409,904990;23064,926632;24376,948272;18474,968602;17163,968602;13228,929255;13228,888596;16507,857118;22406,863017;17163,856462;15851,832854;17163,796785;17818,786949;19786,770553;27655,741043;31575,721439;30278,716779;25687,743010;17818,772521;15851,788916;15195,798753;13884,834821;15195,858429;11917,889907;11917,930566;15851,969914;17163,969914;25687,1007294;30278,1038116;40113,1069594;55605,1137284;56957,1150256;59786,1150256;74213,1185013;79458,1202720;69622,1187636;59130,1164028;58475,1170586;52770,1152900;48638,1153535;44048,1138452;28310,1102383;18474,1070250;17818,1043362;13228,1011884;9949,980406;2737,957454;7326,835477;11917,803999;7982,786949;15851,739732;17818,728583;23064,690547;36835,663004;33556,700384;36834,693977;38802,678661;39458,661692;45359,640051;54540,607261;65688,573816;66523,572876;71590,546273;78802,527255;87327,511516;104377,478726;118147,449216;137819,411180;152245,394785;164049,371833;173885,357405;184377,352159;187000,348224;197492,327239;217819,303631;218373,313498;216890,317646;238147,295761;248639,281990;262410,268874;263596,270193;263066,269530;280115,252479;297164,236740;315525,217066;341098,198048;368640,177719;385106,166230;396181,156077;415853,144273;436837,133125;439614,131696;446755,124682;458476,116075;471345,109517;480449,107421;482082,106237;660444,34100;667061,32661;685362,26231;697985,23690;704567,23634;707002,22952;856510,3279;898969,3115;944379,3934;945225,4568;967331,1967;987658,5246;1007987,9180;1018474,11565;1007331,8525;987002,4590;966675,1312;96667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8" style="position:absolute;left:58081;top:105240;width:4605;height:4546;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250396,452084;248244,453243;248372,453298;268293,440317;261334,441974;250895,443300;250398,441974;257688,441311;268293,440317;286395,438582;285971,438702;286188,438660;156530,436091;163903,437997;167052,438162;175834,442471;179810,443300;180059,443383;180970,442471;184450,443466;187930,444294;194786,445889;194889,445786;202842,447111;206653,447774;210464,448106;218252,448437;228857,448271;229317,448271;230348,447691;232668,446946;235029,446904;236645,447111;237080,448271;240787,448271;239627,449929;238964,450757;236810,451752;232834,451752;227697,451420;216595,451089;208310,450426;201020,449431;193729,448271;182627,446614;174011,443797;174111,443725;169040,442140;164566,440151;159430,438494;154127,436671;156530,436091;254068,432538;251536,432924;234028,433809;239793,434517;241284,434185;251557,433025;253248,432696;269799,430137;261200,431449;264150,431534;268397,430746;301188,429754;274218,436937;287866,433895;128279,426396;147334,434517;154127,436671;159264,438494;164401,440151;168874,442140;167880,442968;165229,442471;155784,438991;151145,437168;146505,435179;140374,433025;135072,430705;130930,428551;128279,426396;136066,422253;145180,426894;144020,427556;133415,422419;136066,422253;102430,410985;113697,417282;116017,419933;110715,417116;106738,414630;102430,410985;122188,406732;122189,406779;122749,407457;122810,407173;364171,395854;363569,395904;353627,403030;343851,408333;336892,412476;333081,414133;329104,415790;324299,418276;320653,420430;315351,422585;309883,424574;308392,426065;306072,426894;300273,427888;292816,430208;286023,432362;278566,434517;269287,436837;256197,438991;255866,439488;249572,441062;249735,441145;256724,439398;256860,438991;269950,436837;279229,434517;286685,432362;293479,430208;300935,427888;306735,426894;302809,429249;302924,429214;307066,426728;309386,425899;309540,425856;310546,424739;316014,422751;321316,420596;324962,418442;329767,415956;333743,414299;336470,413113;337886,412144;344845,408002;354621,402699;80032,393562;80661,394102;80876,394211;365283,389236;365226,389275;365226,389322;365489,389360;365557,389275;368862,386762;367884,387438;367711,387618;368382,387189;66503,378415;72761,385784;67799,379829;380594,378410;380580,378415;380470,379166;377819,382149;374671,385629;374860,385585;377819,382315;380470,379332;380594,378410;82698,374679;83027,375078;83043,375023;58189,370880;62497,373698;62708,373947;64671,374381;69124,378503;75255,383475;77907,387121;79398,388944;85694,394247;83872,395738;78008,389222;77741,389275;77741,389275;83290,395442;83872,395738;85694,394247;101436,406676;98287,407670;99447,408499;94808,408664;91825,406676;89008,404521;82049,398721;75587,392921;69622,387121;66805,384304;64154,381321;65148,379995;68462,382978;72107,385795;76581,390601;76961,390927;72107,385795;68627,382978;65314,379995;61668,375520;58189,370880;423220,344531;423136,344567;421326,348911;421480,323770;417089,330113;414935,334090;412781,337736;407644,344531;403171,351325;399194,356794;398862,356997;398591,357399;399028,357126;403005,351657;407479,344862;412615,338068;414770,334422;416924,330445;421397,323982;434715,323194;433328,326302;430345,332268;433328,326302;434715,323194;438630,321496;436476,327959;432665,334919;428854,342045;425374,346520;427694,341879;429682,337239;431174,334754;433162,331439;434985,328125;438630,321496;427905,307291;423883,314370;423809,314540;427860,307410;430111,291256;425277,304466;415108,325254;413619,327608;413610,327627;410130,333593;406650,340057;402674,345028;399360,350663;379807,372703;373345,378172;372725,378643;372457,378914;369755,381117;367546,383641;359426,389772;358154,390576;354699,393394;354200,393718;353461,394413;346999,398721;340537,402699;339797,403073;335422,405916;334065,406600;332749,407504;328275,409990;324095,411630;314779,416330;292921,424483;277690,428400;289999,426065;292319,425568;299775,422916;304415,421425;311871,417613;320322,414630;325736,412507;328110,411150;330264,410487;333246,408830;334030,408285;336063,406344;340537,403693;345627,401198;347496,400047;353959,395738;356775,393087;359924,391098;368043,384966;373842,379498;380304,374029;399857,351988;402547,347413;402674,347017;406982,340388;408307,338399;410070,335954;410627,334919;414107,328953;420900,314867;427528,299787;429475,293655;448240,276586;447743,276917;447743,276917;449805,266764;449746,267057;450229,267637;451720,269294;452714,268631;452739,268504;452051,268963;450394,267471;448328,247939;448213,247946;448003,247957;448075,248745;447909,252888;447246,255374;443270,261671;442275,267140;441281,268963;439624,276917;437801,283215;435813,289346;434653,294152;433328,299124;434385,297479;435316,293986;436144,289015;438133,282883;439956,276586;441613,268631;442607,266808;443601,261340;447578,255042;444927,267803;442938,278409;438464,291998;437579,293375;437201,295436;435979,298958;431339,309067;429185,314370;427860,317187;426203,320170;421729,328125;416924,335913;410793,346354;403999,356628;399525,362429;394720,368063;393063,370383;391241,372703;388424,375023;383817,380125;383950,380658;379145,385629;374008,389275;369865,392590;365941,395458;366552,395407;370860,392258;375002,388944;380139,385298;384944,380326;384778,379663;389418,374526;392235,372206;394057,369886;395714,367566;400520,361932;404993,356131;411787,345857;417918,335416;422723,327627;427197,319673;428854,316690;430179,313873;432333,308570;436973,298461;438796,291666;443270,278077;445258,267471;447909,254711;448507,252469;448075,252391;448240,248248;451886,244436;449956,252477;449956,252477;451886,244436;453377,242779;452383,244934;452383,244934;452155,249449;452051,253717;450394,258816;450394,259398;452383,253717;452714,244933;453487,243259;446252,235653;445166,238220;444761,241951;444238,240208;444047,240454;444595,242282;444264,244934;444927,247088;445440,247059;445092,245928;445424,243276;446252,235653;460171,231179;460502,231344;460336,238305;460502,243111;460005,251894;459508,256865;458017,264157;457520,270289;455034,281557;452714,291335;448572,293158;448903,292163;449566,285203;452051,277912;454040,276752;454040,276751;456194,264157;457354,258191;458348,252059;459176,246259;459508,240790;459673,236150;460005,233664;460171,231179;23337,154340;23419,154381;23427,154358;33334,130587;29689,137381;26706,139867;26699,140026;26411,146370;26419,146355;26706,140033;29689,137547;33334,130753;33458,130835;33520,130711;35322,116169;33002,117827;29523,125118;30319,125755;30345,125643;29689,125118;33168,117827;35222,116359;48081,106723;47872,106891;46983,110307;46424,112026;31180,139867;29026,146662;27037,153622;22729,168205;19912,178148;18587,185606;17924,189417;17427,193229;15936,203504;15438,209801;16267,216430;16655,212818;16598,211624;17261,204664;18752,194389;19935,192969;21653,181474;21569,179474;23206,174781;24180,170840;23889,171520;22895,171188;20409,178314;20575,182292;19415,189915;19250,191240;17593,193229;18090,189417;18752,185606;20078,178148;22895,168205;27203,153622;29191,146662;31345,139867;46590,112026;48081,106723;51064,90151;51064,90151;51892,90814;51892,90814;80921,66557;80889,66583;80793,66692;79439,68111;79097,68609;78874,68861;77907,70265;67799,82197;64982,85511;62165,88991;49715,102754;62331,88826;65148,85345;67965,82031;78072,70099;79097,68609;80793,66692;85127,55130;83697,55628;82634,56023;82380,56344;80558,58002;75918,60985;72770,64465;69787,67945;67799,69768;67731,69683;65852,71943;62662,75900;57526,81534;58354,82528;58370,82514;57691,81700;62828,76065;67965,69768;69953,67945;72936,64465;76084,60985;80723,58002;82546,56345;84534,55599;85162,55404;325127,25189;333578,29001;337223,31984;329104,28007;325127,25189;297621,13092;304249,14583;313528,19223;297621,13092;197872,11994;194392,12429;186935,13423;179645,15080;176497,16075;172851,17069;164874,18636;163406,19223;153299,22703;143357,26681;136398,29830;131758,31652;120325,36955;114857,40436;109555,43916;101104,50213;93151,56510;85539,63152;86191,63968;87807,62859;89182,61834;94145,57505;102098,51207;110549,44910;115851,41430;121319,37950;132752,32647;137226,30327;144186,27178;154127,23201;164235,19721;168481,18886;170532,18185;198448,12162;257129,8431;260671,8783;265476,10440;261831,9943;254209,8452;257129,8431;276412,7126;283206,7623;291490,10937;281217,9114;276412,7126;220986,7084;201848,8120;188592,9943;182296,11600;176828,13589;169206,14583;140374,25686;129936,30327;126787,31487;123970,32978;118668,35795;110383,40104;104087,45076;85860,59327;82051,62640;78325,66043;78404,66122;49738,99763;43938,107718;41287,112523;38636,116998;33665,126278;28258,134800;28197,135061;26375,140033;25049,142353;24718,142684;23247,147573;22895,150473;22564,154616;20244,161411;18090,168205;15770,178148;14444,187263;13616,196378;14776,190080;14883,189561;15107,187097;16433,177983;16848,178121;16884,177967;16433,177817;18753,167874;20907,161079;23216,154316;23061,154285;23392,150142;25215,142353;26540,140033;26585,139912;28363,135061;33831,126444;38802,117164;41453,112689;44104,107883;49904,99929;78569,66288;86191,59328;104418,45076;110715,40104;118999,35795;124302,32978;127119,31487;130267,30327;140706,25686;169537,14583;177159,13589;182627,11600;188924,9943;202180,8120;221318,7147;236700,7663;244267,0;252054,497;260008,1326;265310,2652;268790,4309;273098,3480;279560,4972;283537,6132;283371,6297;283206,7457;276412,6960;274092,6297;271773,5800;267299,4806;262825,3811;258185,3149;253049,3149;248906,3149;242444,3149;242141,3052;239296,4474;240290,6132;250232,8120;245808,8197;245882,8203;250563,8120;254540,8617;262162,10109;265807,10606;271938,11932;278235,13258;284366,14749;290496,16572;293479,17400;296462,18395;296500,18430;298639,18799;303822,20725;304546,21822;304746,21875;309386,23698;313363,25355;317339,27178;320322,28835;322310,29830;324464,30989;331755,35133;341034,41098;345839,44413;345978,44512;348434,46004;441944,221898;441874,223285;443767,223556;445589,224881;446418,229356;449566,234659;450892,234779;450892,233499;452239,229757;452217,229024;453543,224550;455365,224550;458182,222727;458514,230019;457685,233499;456691,236813;456194,242282;456028,245099;455697,247916;454990,248388;455034,248579;455711,248128;456028,245431;456194,242613;456691,237145;457685,233830;458514,230350;459839,231345;459673,233830;459342,236316;459176,240956;458845,246425;458017,252225;457022,258357;455862,264323;453708,276917;451720,278077;449234,285369;448572,292329;448240,293324;445424,300947;444595,301610;441115,309730;444761,301610;445589,300947;440287,316027;437470,317519;436886,318687;436973,318844;437636,317518;440453,316027;438464,321662;434819,328290;432996,331605;431008,334919;429517,337405;427363,342211;425043,346851;421397,351823;417752,356463;417904,356150;413775,361766;404828,371543;403066,374254;404828,371709;413775,361931;406982,372206;403481,375872;400671,377939;400519,378172;398763,379524;398697,379995;390909,387949;382624,395572;382241,395851;379476,399384;372848,404356;366653,409002;366631,409029;372848,404521;379476,399550;374008,405018;369555,407919;366474,409220;366386,409327;363072,411482;361823,412060;358681,414610;355615,416785;350976,419768;349485,419933;347827,420670;347569,420866;349650,420099;351142,419933;345177,424408;341365,426397;337555,428219;334863,428623;334406,428882;321813,434351;321171,434497;317339,437002;319493,437665;311540,441145;312203,438825;309552,439820;307066,440648;301930,442305;301243,441482;298781,441974;295799,442637;289668,444128;289466,444222;295302,442802;298284,442140;300770,441643;301764,442471;306900,440814;309386,439985;312037,438991;311374,441311;304415,444625;304074,444530;299278,446448;295302,447608;289336,449100;286872,448893;281717,449896;281549,450260;267796,452911;264647,452083;261996,452083;257357,453574;253214,453906;249072,454071;248622,453879;244847,454548;240290,453740;240456,453574;241284,452414;237473,451917;239296,450923;244764,450757;250066,450591;257688,450757;262991,450260;272932,448106;279560,446614;284531,446448;284877,446288;280057,446448;273430,447940;263488,450094;258185,450591;250563,450426;245261,450591;239793,450757;239959,450094;241118,448437;292153,439985;326784,426894;335897,422088;341034,419436;346336,416619;356278,410653;364232,404521;379145,392921;383287,389607;387264,386127;393229,380658;395714,376515;399284,373242;399313,373036;395880,376183;393395,380326;387429,385795;383453,389275;379310,392590;364398,404190;356444,410322;346502,416288;341200,419105;336063,421756;326950,426562;292319,439654;241284,448106;237473,448106;236976,446780;232999,446614;229354,448106;218749,448271;210962,447940;207151,447608;203340,446946;205635,444497;205162,444625;196609,443041;196215,443134;179811,440151;173348,438825;167715,437831;160921,434682;152470,431534;143689,428054;145180,426894;151311,428054;153962,430374;163075,433025;181136,437665;185610,438494;190415,439322;195718,440483;201561,441746;202014,441643;207482,442471;207648,442140;215601,442471;216927,442637;229188,442637;238136,442968;248741,442140;250066,442140;250563,443466;261002,442140;267961,440483;271938,439820;274424,439488;279892,438163;284366,437168;288839,436008;297046,434588;298119,434185;289502,435677;285028,436837;280555,437831;275087,439157;272601,439488;268624,440151;257854,441145;250563,441808;249238,441808;238633,442637;229685,442305;217424,442305;216098,442140;210962,439985;208145,441808;208138,441823;210464,440317;215601,442471;207648,442140;207710,442099;202511,441311;196380,439985;191078,438825;186273,437997;181799,437168;163738,432528;154625,429877;151973,427556;145842,426396;136729,421756;134078,421922;124633,417116;122976,414133;123308,413967;129107,417116;134906,420265;136563,419270;129770,414796;124136,412310;116348,407836;109720,403527;99282,399053;95305,395738;96133,395407;100110,396567;91825,387949;87186,384138;82877,380326;77410,375852;69456,367069;68910,365363;67302,363754;61834,357788;61171,354805;59017,351823;58760,351420;56200,349668;51229,342542;48412,335913;48081,335913;44270,328622;40625,321330;36814,312879;33334,304261;36814,310061;40293,317353;41453,321330;41932,322033;41342,318965;39804,316172;37299,310539;34328,305587;30683,295644;27560,285452;26534,282479;22067,264648;20092,251704;20078,252059;20244,254711;21072,260843;22066,267140;20409,261671;19250,254711;17924,254711;17095,248414;15936,244436;14941,240625;12125,237642;11296,237642;10468,233499;10136,228196;10799,220738;11130,218087;11695,216268;11420,212121;11793,205989;12456,204747;12456,204001;11130,206487;9971,204829;7816,201846;7423,199485;7319,199692;6657,206321;6159,212950;5662,218087;5662,228693;5828,234162;6159,239630;4668,244768;4337,244768;3343,234825;3343,224550;4171,216595;5662,218086;4337,216430;4005,210464;4337,201349;4502,198863;5000,194720;6988,187263;7979,182309;7651,181131;6491,187760;4502,195218;4005,199361;3840,201846;3508,210961;3840,216927;3011,224881;3011,235156;4005,245099;4337,245099;6491,254545;7651,262334;10136,270289;14051,287394;14392,290672;15107,290672;18753,299455;20078,303930;17593,300118;14941,294152;14776,295809;13334,291340;12290,291501;11130,287689;7154,278574;4668,270454;4502,263660;3343,255705;2514,247751;691,241951;1851,211127;3011,203172;2017,198863;4005,186932;4502,184114;5828,174503;9308,167542;8479,176988;9307,175369;9805,171499;9971,167211;11462,161742;13782,153456;16598,145005;16809,144767;18090,138044;19912,133238;22067,129261;26375,120975;29854,113518;34825,103906;38471,99763;41453,93963;43939,90317;46590,88991;47253,87997;49904,82694;55040,76728;55180,79222;54805,80270;60177,74739;62828,71259;66308,67945;66607,68278;66473,68111;70782,63802;75090,59825;79729,54853;86191,50047;93151,44910;97312,42007;100110,39441;105081,36458;110383,33641;111085,33280;112889,31507;115851,29332;119103,27675;121404,27145;121816,26846;166886,8617;168558,8254;173182,6629;176372,5986;178035,5972;178651,5800;216430,829;227158,787;238633,994;238847,1154;244433,497;249569,1326;254706,2320;257356,2922;254540,2154;249403,1160;244267,331;24426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7" style="position:absolute;left:71120;top:95334;width:2370;height:234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128894,232730;127786,233327;127853,233355;138107,226672;134525,227525;129151,228208;128895,227525;132648,227184;138107,226672;147426,225779;147207,225841;147319,225819;80576,224497;84371,225478;85992,225563;90513,227781;92560,228208;92688,228251;93157,227781;94948,228293;96739,228720;100268,229541;100321,229488;104416,230170;106377,230511;108339,230682;112348,230853;117807,230767;118044,230767;118575,230469;119769,230085;120984,230063;121816,230170;122040,230767;123948,230767;123351,231620;123010,232047;121901,232559;119854,232559;117210,232388;111495,232218;107230,231876;103477,231365;99724,230767;94010,229914;89574,228464;89626,228427;87015,227611;84712,226587;82068,225734;79339,224795;80576,224497;130785,222668;129481,222867;120469,223322;123436,223686;124204,223516;129492,222919;130363,222749;138882,221432;134456,222107;135975,222151;138160,221746;155040,221234;141157,224932;148183,223367;66033,219506;75842,223686;79339,224795;81983,225734;84627,226587;86930,227611;86418,228037;85054,227781;80192,225990;77804,225051;75415,224028;72259,222919;69530,221724;67398,220615;66033,219506;70042,217373;74733,219762;74136,220103;68677,217459;70042,217373;52727,211572;58527,214814;59721,216179;56992,214729;54945,213449;52727,211572;62898,209383;62898,209407;63186,209756;63218,209610;187461,203783;187152,203809;182034,207477;177001,210207;173419,212340;171457,213193;169410,214046;166937,215326;165060,216435;162331,217544;159516,218568;158748,219336;157554,219762;154569,220274;150731,221468;147234,222577;143395,223686;138619,224881;131881,225990;131710,226246;128470,227056;128554,227099;132152,226199;132222,225990;138960,224881;143737,223686;147575,222577;151072,221468;154910,220274;157896,219762;155875,220975;155934,220957;158066,219677;159260,219250;159340,219228;159857,218653;162672,217629;165401,216520;167278,215411;169751,214132;171799,213278;173202,212668;173931,212169;177513,210037;182546,207307;41198,202603;41521,202881;41632,202938;188034,200376;188005,200396;188005,200421;188140,200440;188175,200396;189876,199103;189373,199451;189284,199543;189629,199322;34233,194806;37454,198599;34900,195534;195916,194803;195908,194806;195852,195192;194487,196728;192866,198520;192964,198497;194487,196813;195852,195278;195916,194803;42570,192882;42739,193088;42747,193060;29953,190927;32171,192377;32280,192505;33290,192729;35583,194851;38739,197410;40103,199287;40871,200226;44112,202956;43174,203724;40155,200369;40018,200396;40018,200396;42875,203571;43174,203724;44112,202956;52215,209354;50595,209866;51192,210293;48803,210378;47268,209354;45818,208245;42236,205259;38909,202273;35839,199287;34389,197837;33024,196301;33536,195619;35242,197155;37118,198605;39421,201079;39617,201247;37118,198605;35327,197155;33621,195619;31744,193316;29953,190927;217858,177362;217814,177381;216883,179617;216962,166675;214702,169940;213593,171988;212484,173865;209840,177362;207537,180860;205490,183675;205319,183780;205180,183987;205405,183846;207452,181031;209755,177533;212399,174035;213508,172158;214617,170111;216920,166784;223775,166378;223061,167978;221525,171049;223061,167978;223775,166378;225790,165504;224681,168831;222720,172414;220758,176083;218967,178386;220161,175997;221184,173609;221952,172329;222975,170623;223914,168917;225790,165504;220269,158191;218199,161836;218161,161923;220246,158253;221405,149937;218916,156737;213682,167439;212915,168651;212911,168661;211119,171732;209328,175059;207281,177618;205575,180519;195510,191865;192184,194681;191865,194923;191727,195063;190336,196197;189199,197496;185019,200652;184364,201066;182586,202517;182329,202683;181949,203041;178622,205259;175296,207307;174915,207500;172663,208963;171964,209315;171287,209781;168984,211060;166832,211904;162036,214324;150785,218521;142944,220538;149281,219336;150475,219080;154313,217715;156701,216947;160540,214985;164890,213449;167677,212356;168899,211658;170007,211316;171543,210463;171946,210183;172993,209184;175296,207819;177916,206534;178878,205942;182205,203724;183654,202359;185275,201335;189455,198178;192440,195363;195766,192548;205831,181201;207216,178846;207281,178642;209499,175230;210181,174206;211089,172947;211375,172414;213166,169343;216664,162092;220075,154328;221078,151172;230737,142385;230481,142555;230481,142555;231543,137329;231512,137480;231761,137778;232528,138631;233040,138290;233053,138224;232699,138460;231846,137693;230783,127637;230723,127641;230615,127647;230652,128052;230567,130185;230226,131465;228178,134707;227667,137522;227155,138460;226302,142555;225364,145797;224340,148954;223743,151428;223061,153987;223605,153140;224084,151342;224511,148783;225534,145627;226473,142385;227326,138290;227837,137351;228349,134536;230396,131294;229031,137863;228008,143323;225705,150319;225249,151027;225054,152089;224425,153902;222037,159106;220928,161836;220246,163286;219393,164822;217090,168917;214617,172926;211461,178301;207964,183590;205661,186576;203187,189477;202334,190671;201396,191865;199946,193060;197574,195686;197643,195960;195169,198520;192525,200396;190393,202103;188373,203579;188687,203553;190905,201932;193037,200226;195681,198349;198155,195790;198069,195448;200458,192804;201908,191609;202846,190415;203699,189221;206172,186320;208475,183334;211972,178045;215128,172670;217602,168661;219905,164566;220758,163030;221440,161580;222549,158850;224937,153646;225875,150148;228178,143153;229202,137693;230567,131124;230874,129970;230652,129929;230737,127796;232614,125834;231620,129974;231621,129974;232614,125834;233381,124981;232870,126090;232870,126090;232752,128415;232699,130612;231846,133237;231846,133537;232870,130612;233040,126090;233438,125228;229714,121313;229155,122634;228946,124555;228677,123657;228579,123784;228861,124725;228690,126090;229031,127199;229296,127185;229117,126602;229287,125237;229714,121313;236879,119009;237049,119095;236964,122678;237049,125152;236793,129673;236537,132233;235770,135986;235514,139143;234234,144944;233040,149977;230908,150916;231078,150404;231420,146821;232699,143067;233723,142470;233723,142470;234831,135986;235428,132915;235940,129759;236367,126773;236537,123957;236623,121569;236793,120289;236879,119009;12013,79453;12055,79475;12059,79463;17159,67225;15283,70723;13747,72003;13744,72085;13595,75350;13599,75343;13747,72088;15283,70808;17159,67311;17223,67353;17255,67289;18183,59803;16988,60656;15197,64410;15607,64738;15620,64680;15283,64410;17074,60656;18131,59901;24750,54941;24643,55027;24185,56785;23897,57671;16050,72003;14941,75501;13918,79084;11700,86591;10250,91710;9568,95549;9227,97511;8971,99473;8203,104762;7947,108004;8374,111417;8574,109557;8544,108943;8885,105360;9653,100070;10262,99339;11146,93422;11103,92392;11946,89976;12447,87947;12297,88297;11785,88127;10506,91795;10591,93843;9994,97767;9909,98449;9056,99473;9312,97511;9653,95549;10335,91710;11785,86591;14003,79084;15027,75501;16135,72003;23983,57671;24750,54941;26286,46409;26286,46409;26712,46751;26712,46751;41655,34263;41639,34276;41589,34333;40892,35063;40716,35319;40601,35449;40103,36172;34900,42314;33450,44021;32000,45812;25591,52897;32086,45727;33536,43935;34986,42229;40189,36087;40716,35319;41589,34333;43820,28381;43084,28637;42537,28840;42406,29006;41468,29859;39080,31395;37459,33186;35924,34978;34900,35916;34866,35873;33898,37036;32256,39073;29612,41973;30039,42485;30047,42478;29697,42058;32341,39158;34986,35916;36009,34978;37544,33186;39165,31395;41553,29859;42492,29006;43515,28622;43838,28522;167363,12967;171713,14929;173590,16465;169410,14418;167363,12967;153204,6740;156616,7507;161393,9896;153204,6740;101857,6174;100066,6398;96227,6910;92474,7763;90854,8275;88977,8787;84871,9594;84115,9896;78913,11688;73795,13735;70212,15356;67824,16294;61939,19024;59124,20816;56395,22607;52045,25849;47950,29091;44032,32510;44368,32930;45200,32360;45908,31832;48462,29603;52556,26361;56906,23119;59636,21328;62451,19536;68336,16806;70639,15612;74221,13991;79339,11944;84542,10152;86728,9723;87783,9362;102154,6261;132360,4340;134183,4521;136657,5375;134781,5119;130857,4351;132360,4340;142287,3668;145784,3924;150048,5630;144760,4692;142287,3668;113755,3647;103904,4180;97080,5119;93839,5972;91024,6995;87101,7507;72259,13223;66886,15612;65265,16209;63815,16977;61086,18427;56821,20645;53580,23205;44197,30541;42237,32247;40319,33999;40359,34039;25603,51357;22618,55452;21253,57926;19888,60230;17330,65007;14546,69394;14515,69529;13577,72088;12894,73282;12724,73453;11967,75970;11785,77463;11615,79595;10421,83093;9312,86591;8118,91710;7435,96402;7009,101094;7606,97852;7661,97585;7777,96317;8459,91624;8673,91696;8691,91616;8459,91539;9653,86420;10762,82923;11951,79441;11871,79425;12041,77292;12980,73282;13662,72088;13685,72026;14600,69529;17415,65093;19974,60315;21338,58012;22703,55538;25689,51443;40445,34125;44368,30541;53751,23205;56992,20645;61256,18427;63986,16977;65436,16209;67057,15612;72430,13223;87271,7507;91195,6996;94010,5972;97251,5119;104074,4180;113926,3679;121844,3945;125739,0;129748,256;133842,682;136572,1365;138363,2218;140581,1791;143907,2559;145954,3156;145869,3242;145784,3839;142287,3583;141092,3242;139898,2986;137595,2474;135292,1962;132904,1621;130260,1621;128128,1621;124801,1621;124645,1571;123180,2303;123692,3156;128810,4180;126533,4220;126571,4223;128981,4180;131028,4436;134951,5204;136828,5460;139984,6142;143225,6825;146381,7593;149537,8531;151072,8958;152607,9470;152627,9488;153728,9677;156396,10669;156769,11234;156872,11261;159260,12199;161307,13053;163354,13991;164890,14844;165913,15356;167022,15953;170775,18086;175552,21157;178025,22863;178097,22915;179361,23683;227496,114232;227460,114946;228434,115085;229372,115768;229799,118071;231420,120801;232102,120863;232102,120204;232795,118277;232784,117900;233467,115597;234405,115597;235855,114659;236025,118412;235599,120204;235087,121910;234831,124725;234746,126176;234576,127626;234212,127868;234234,127967;234583,127735;234746,126346;234831,124896;235087,122081;235599,120374;236025,118583;236708,119095;236623,120374;236452,121654;236367,124043;236196,126858;235770,129844;235258,133000;234661,136072;233552,142555;232528,143153;231249,146906;230908,150489;230737,151001;229287,154925;228861,155267;227070,159447;228946,155267;229372,154925;226643,162689;225193,163457;224892,164058;224937,164139;225278,163457;226728,162689;225705,165589;223828,169002;222890,170708;221867,172414;221099,173694;219990,176168;218796,178557;216920,181116;215043,183505;215121,183344;212996,186235;208390,191268;207483,192664;208390,191353;212996,186320;209499,191609;207697,193497;206250,194560;206172,194681;205268,195376;205234,195619;201225,199714;196960,203638;196763,203781;195340,205600;191928,208160;188739,210552;188728,210566;191928,208245;195340,205686;192525,208501;190233,209994;188647,210664;188602,210719;186896,211828;186253,212126;184635,213438;183057,214558;180669,216094;179902,216179;179048,216558;178916,216659;179987,216264;180755,216179;177684,218482;175722,219506;173760,220445;172375,220653;172140,220786;165657,223601;165327,223676;163354,224966;164463,225307;160369,227099;160710,225905;159345,226416;158066,226843;155422,227696;155069,227272;153801,227525;152266,227867;149110,228635;149006,228683;152010,227952;153545,227611;154825,227355;155337,227781;157981,226928;159260,226502;160625,225990;160284,227184;156701,228890;156526,228841;154057,229829;152010,230426;148940,231194;147671,231087;145017,231604;144931,231791;137851,233156;136231,232729;134866,232729;132478,233497;130345,233668;128213,233753;127981,233654;126038,233998;123692,233583;123778,233497;124204,232900;122242,232644;123180,232132;125995,232047;128725,231962;132648,232047;135378,231791;140495,230682;143907,229914;146466,229829;146644,229746;144163,229829;140751,230597;135634,231706;132904,231962;128981,231876;126251,231962;123436,232047;123522,231706;124119,230853;150389,226502;168216,219762;172907,217288;175552,215923;178281,214473;183399,211402;187493,208245;195169,202273;197302,200567;199349,198776;202419,195960;203699,193827;205537,192142;205551,192037;203784,193657;202505,195790;199434,198605;197387,200396;195255,202103;187578,208074;183484,211231;178366,214302;175637,215752;172993,217117;168301,219592;150475,226331;124204,230682;122242,230682;121986,230000;119939,229914;118063,230682;112604,230767;108595,230597;106633,230426;104672,230085;105853,228824;105610,228890;101207,228075;101004,228123;92560,226587;89233,225905;86333,225393;82836,223772;78486,222151;73965,220359;74733,219762;77889,220359;79254,221554;83945,222919;93242,225307;95545,225734;98019,226160;100748,226758;103756,227408;103989,227355;106804,227781;106889,227611;110983,227781;111666,227867;117977,227867;122583,228037;128042,227611;128725,227611;128981,228293;134354,227611;137936,226758;139984,226416;141263,226246;144078,225563;146381,225051;148684,224454;152908,223723;153460,223516;149025,224284;146722,224881;144419,225393;141604,226075;140325,226246;138278,226587;132734,227099;128981,227440;128298,227440;122839,227867;118233,227696;111922,227696;111239,227611;108595,226502;107145,227440;107141,227448;108339,226672;110983,227781;106889,227611;106921,227590;104245,227184;101089,226502;98360,225905;95886,225478;93583,225051;84286,222663;79595,221298;78230,220103;75074,219506;70383,217117;69018,217203;64156,214729;63304,213193;63474,213108;66459,214729;69445,216350;70298,215838;66801,213534;63901,212255;59892,209951;56480,207733;51106,205430;49059,203724;49486,203553;51533,204150;47268,199714;44880,197752;42662,195790;39848,193486;35753,188965;35472,188087;34644,187258;31830,184187;31489,182652;30380,181116;30248,180909;28930,180007;26371,176339;24921,172926;24750,172926;22789,169172;20912,165419;18950,161068;17159,156632;18950,159618;20741,163371;21338,165419;21585,165781;21282,164201;20489,162763;19200,159864;17671,157314;15794,152195;14187,146949;13659,145419;11359,136239;10343,129575;10335,129759;10421,131124;10847,134280;11359,137522;10506,134707;9909,131124;9227,131124;8800,127882;8203,125834;7691,123872;6241,122337;5815,122337;5388,120204;5218,117474;5559,113635;5729,112270;6020,111334;5879,109199;6071,106042;6412,105402;6412,105018;5729,106298;5132,105445;4024,103909;3821,102694;3768,102800;3427,106213;3171,109625;2915,112270;2915,117730;3000,120545;3171,123360;2403,126005;2232,126005;1721,120886;1721,115597;2147,111502;2914,112269;2232,111417;2062,108345;2232,103653;2318,102374;2574,100241;3597,96402;4107,93852;3938,93245;3341,96658;2318,100497;2062,102630;1977,103909;1806,108601;1977,111673;1550,115768;1550,121057;2062,126176;2232,126176;3341,131038;3938,135048;5218,139143;7233,147949;7409,149636;7777,149636;9653,154158;10335,156461;9056,154499;7691,151428;7606,152281;6864,149980;6327,150063;5729,148101;3682,143408;2403,139228;2318,135730;1721,131635;1294,127540;356,124555;953,108687;1550,104592;1038,102374;2062,96231;2318,94781;3000,89833;4791,86250;4365,91113;4791,90279;5047,88287;5132,86079;5900,83264;7094,78998;8544,74647;8653,74525;9312,71064;10250,68590;11359,66543;13577,62277;15368,58438;17927,53490;19803,51357;21338,48372;22618,46495;23983,45812;24324,45300;25689,42570;28333,39499;28405,40783;28212,41322;30977,38475;32341,36684;34133,34978;34287,35149;34218,35063;36436,32845;38653,30797;41042,28238;44368,25764;47950,23119;50092,21625;51533,20304;54092,18768;56821,17318;57182,17132;58111,16220;59636,15100;61310,14247;62494,13974;62706,13820;85907,4436;86767,4249;89148,3412;90790,3082;91646,3075;91963,2986;111410,427;116933,405;122839,512;122949,594;125825,256;128469,682;131113,1194;132477,1504;131028,1109;128383,597;125739,171;12573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2" o:spid="_x0000_s2056" style="position:absolute;top:15324;width:56146;height:274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" fillcolor="#2c567a [3204]" stroked="f"/>
          <w10:wrap anchorx="page" anchory="page"/>
        </v:group>
      </w:pict>
    </w:r>
    <w:r w:rsidR="00D45945" w:rsidRPr="00615018">
      <w:rPr>
        <w:noProof/>
        <w:color w:val="000000" w:themeColor="text1"/>
        <w:lang w:eastAsia="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6D6"/>
    <w:multiLevelType w:val="hybridMultilevel"/>
    <w:tmpl w:val="537E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BA1"/>
    <w:multiLevelType w:val="hybridMultilevel"/>
    <w:tmpl w:val="6E729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0E4E747B"/>
    <w:multiLevelType w:val="hybridMultilevel"/>
    <w:tmpl w:val="7D06E1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23AFA"/>
    <w:multiLevelType w:val="hybridMultilevel"/>
    <w:tmpl w:val="87DA4C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3656402B"/>
    <w:multiLevelType w:val="hybridMultilevel"/>
    <w:tmpl w:val="E884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075DA"/>
    <w:multiLevelType w:val="hybridMultilevel"/>
    <w:tmpl w:val="D06C7E22"/>
    <w:lvl w:ilvl="0" w:tplc="4380FF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0422ED"/>
    <w:multiLevelType w:val="hybridMultilevel"/>
    <w:tmpl w:val="33EC7172"/>
    <w:lvl w:ilvl="0" w:tplc="CD0CD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60EFB"/>
    <w:multiLevelType w:val="hybridMultilevel"/>
    <w:tmpl w:val="9814BAD8"/>
    <w:lvl w:ilvl="0" w:tplc="D3307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D3749"/>
    <w:multiLevelType w:val="hybridMultilevel"/>
    <w:tmpl w:val="69E27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5378AC"/>
    <w:multiLevelType w:val="hybridMultilevel"/>
    <w:tmpl w:val="2B40A12A"/>
    <w:lvl w:ilvl="0" w:tplc="2D56B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16750"/>
    <w:multiLevelType w:val="hybridMultilevel"/>
    <w:tmpl w:val="C87852F8"/>
    <w:lvl w:ilvl="0" w:tplc="89DE763E">
      <w:start w:val="1"/>
      <w:numFmt w:val="bullet"/>
      <w:lvlText w:val=""/>
      <w:lvlJc w:val="left"/>
      <w:pPr>
        <w:ind w:left="720" w:hanging="360"/>
      </w:pPr>
      <w:rPr>
        <w:rFonts w:ascii="Symbol" w:hAnsi="Symbol" w:cs="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nsid w:val="6EB13D66"/>
    <w:multiLevelType w:val="hybridMultilevel"/>
    <w:tmpl w:val="375C39FA"/>
    <w:lvl w:ilvl="0" w:tplc="A75278F6">
      <w:start w:val="1"/>
      <w:numFmt w:val="bullet"/>
      <w:lvlText w:val=""/>
      <w:lvlJc w:val="left"/>
      <w:pPr>
        <w:ind w:left="1440" w:hanging="360"/>
      </w:pPr>
      <w:rPr>
        <w:rFonts w:ascii="Symbol" w:hAnsi="Symbol" w:cs="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2">
    <w:nsid w:val="75190B57"/>
    <w:multiLevelType w:val="hybridMultilevel"/>
    <w:tmpl w:val="EA04491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5"/>
  </w:num>
  <w:num w:numId="3">
    <w:abstractNumId w:val="3"/>
  </w:num>
  <w:num w:numId="4">
    <w:abstractNumId w:val="12"/>
  </w:num>
  <w:num w:numId="5">
    <w:abstractNumId w:val="1"/>
  </w:num>
  <w:num w:numId="6">
    <w:abstractNumId w:val="10"/>
  </w:num>
  <w:num w:numId="7">
    <w:abstractNumId w:val="11"/>
  </w:num>
  <w:num w:numId="8">
    <w:abstractNumId w:val="9"/>
  </w:num>
  <w:num w:numId="9">
    <w:abstractNumId w:val="6"/>
  </w:num>
  <w:num w:numId="10">
    <w:abstractNumId w:val="8"/>
  </w:num>
  <w:num w:numId="11">
    <w:abstractNumId w:val="0"/>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stylePaneFormatFilter w:val="5004"/>
  <w:stylePaneSortMethod w:val="0000"/>
  <w:defaultTabStop w:val="720"/>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useFELayout/>
  </w:compat>
  <w:rsids>
    <w:rsidRoot w:val="00A9425C"/>
    <w:rsid w:val="00037E5D"/>
    <w:rsid w:val="0004070D"/>
    <w:rsid w:val="00081C00"/>
    <w:rsid w:val="00083BAA"/>
    <w:rsid w:val="00097C10"/>
    <w:rsid w:val="000D7B45"/>
    <w:rsid w:val="000E5896"/>
    <w:rsid w:val="00102269"/>
    <w:rsid w:val="00102727"/>
    <w:rsid w:val="001047F8"/>
    <w:rsid w:val="00126882"/>
    <w:rsid w:val="00135B77"/>
    <w:rsid w:val="00142D5F"/>
    <w:rsid w:val="0014774A"/>
    <w:rsid w:val="001610ED"/>
    <w:rsid w:val="001766D6"/>
    <w:rsid w:val="001A0368"/>
    <w:rsid w:val="001A0A9A"/>
    <w:rsid w:val="001D0417"/>
    <w:rsid w:val="001E76AC"/>
    <w:rsid w:val="00204F5C"/>
    <w:rsid w:val="00222204"/>
    <w:rsid w:val="00224485"/>
    <w:rsid w:val="0026243D"/>
    <w:rsid w:val="00274222"/>
    <w:rsid w:val="0028756E"/>
    <w:rsid w:val="002A3897"/>
    <w:rsid w:val="002C003A"/>
    <w:rsid w:val="0033581C"/>
    <w:rsid w:val="00347110"/>
    <w:rsid w:val="00374677"/>
    <w:rsid w:val="003E24DF"/>
    <w:rsid w:val="0042327C"/>
    <w:rsid w:val="00454CEC"/>
    <w:rsid w:val="00485CD3"/>
    <w:rsid w:val="004A2B0D"/>
    <w:rsid w:val="00526479"/>
    <w:rsid w:val="00554111"/>
    <w:rsid w:val="00561F93"/>
    <w:rsid w:val="00564809"/>
    <w:rsid w:val="00573548"/>
    <w:rsid w:val="00573D95"/>
    <w:rsid w:val="005B10D4"/>
    <w:rsid w:val="005C2210"/>
    <w:rsid w:val="005E030D"/>
    <w:rsid w:val="005E7AC8"/>
    <w:rsid w:val="005F098A"/>
    <w:rsid w:val="005F3ABD"/>
    <w:rsid w:val="00615018"/>
    <w:rsid w:val="00620B67"/>
    <w:rsid w:val="0062123A"/>
    <w:rsid w:val="00646E75"/>
    <w:rsid w:val="006773DD"/>
    <w:rsid w:val="006D69AA"/>
    <w:rsid w:val="006F6F10"/>
    <w:rsid w:val="00747AB1"/>
    <w:rsid w:val="00765BD2"/>
    <w:rsid w:val="00783E79"/>
    <w:rsid w:val="007905D5"/>
    <w:rsid w:val="007B5AE8"/>
    <w:rsid w:val="007C2086"/>
    <w:rsid w:val="007F1E65"/>
    <w:rsid w:val="007F5192"/>
    <w:rsid w:val="00827D37"/>
    <w:rsid w:val="00834A62"/>
    <w:rsid w:val="0085357E"/>
    <w:rsid w:val="0086384A"/>
    <w:rsid w:val="008B5FBB"/>
    <w:rsid w:val="008B7FD5"/>
    <w:rsid w:val="008E6185"/>
    <w:rsid w:val="009723C1"/>
    <w:rsid w:val="009841B7"/>
    <w:rsid w:val="0099189E"/>
    <w:rsid w:val="009E4ED1"/>
    <w:rsid w:val="00A507E8"/>
    <w:rsid w:val="00A65AD5"/>
    <w:rsid w:val="00A9425C"/>
    <w:rsid w:val="00A96CF8"/>
    <w:rsid w:val="00AA58E3"/>
    <w:rsid w:val="00AB3180"/>
    <w:rsid w:val="00AD330B"/>
    <w:rsid w:val="00B06B7F"/>
    <w:rsid w:val="00B34FDE"/>
    <w:rsid w:val="00B50294"/>
    <w:rsid w:val="00B720B9"/>
    <w:rsid w:val="00B9425C"/>
    <w:rsid w:val="00BB480C"/>
    <w:rsid w:val="00BE39E6"/>
    <w:rsid w:val="00C175B3"/>
    <w:rsid w:val="00C43566"/>
    <w:rsid w:val="00C539B0"/>
    <w:rsid w:val="00C636E3"/>
    <w:rsid w:val="00C664CF"/>
    <w:rsid w:val="00C665CF"/>
    <w:rsid w:val="00C70786"/>
    <w:rsid w:val="00C70B15"/>
    <w:rsid w:val="00C7321A"/>
    <w:rsid w:val="00C81F41"/>
    <w:rsid w:val="00C8222A"/>
    <w:rsid w:val="00CA6569"/>
    <w:rsid w:val="00CC550A"/>
    <w:rsid w:val="00CE0F8A"/>
    <w:rsid w:val="00D134C1"/>
    <w:rsid w:val="00D200E7"/>
    <w:rsid w:val="00D216C3"/>
    <w:rsid w:val="00D21B2E"/>
    <w:rsid w:val="00D44DD7"/>
    <w:rsid w:val="00D45945"/>
    <w:rsid w:val="00D65714"/>
    <w:rsid w:val="00D66593"/>
    <w:rsid w:val="00DA4BFB"/>
    <w:rsid w:val="00DA79AD"/>
    <w:rsid w:val="00DF0640"/>
    <w:rsid w:val="00DF3B78"/>
    <w:rsid w:val="00E14A80"/>
    <w:rsid w:val="00E24FD6"/>
    <w:rsid w:val="00E5452F"/>
    <w:rsid w:val="00E55A7C"/>
    <w:rsid w:val="00E55D74"/>
    <w:rsid w:val="00E6540C"/>
    <w:rsid w:val="00E77683"/>
    <w:rsid w:val="00E81E2A"/>
    <w:rsid w:val="00EE0952"/>
    <w:rsid w:val="00F65C36"/>
    <w:rsid w:val="00F72219"/>
    <w:rsid w:val="00FA12C5"/>
    <w:rsid w:val="00FA4057"/>
    <w:rsid w:val="00FA7101"/>
    <w:rsid w:val="00FE0F43"/>
    <w:rsid w:val="00FE7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Closing" w:uiPriority="6" w:qFormat="1"/>
    <w:lsdException w:name="Signature" w:uiPriority="7" w:qFormat="1"/>
    <w:lsdException w:name="Default Paragraph Font" w:uiPriority="1"/>
    <w:lsdException w:name="Subtitle" w:uiPriority="11" w:unhideWhenUsed="0"/>
    <w:lsdException w:name="Salutation" w:uiPriority="4" w:qFormat="1"/>
    <w:lsdException w:name="Strong" w:semiHidden="0" w:uiPriority="1" w:unhideWhenUsed="0" w:qFormat="1"/>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5357E"/>
    <w:pPr>
      <w:spacing w:before="40" w:after="200" w:line="288" w:lineRule="auto"/>
    </w:pPr>
    <w:rPr>
      <w:rFonts w:eastAsiaTheme="minorHAnsi"/>
      <w:kern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21405B"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14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1405B" w:themeColor="accent1" w:themeShade="BF"/>
      <w:kern w:val="20"/>
      <w:sz w:val="20"/>
      <w:szCs w:val="20"/>
    </w:rPr>
  </w:style>
  <w:style w:type="paragraph" w:customStyle="1" w:styleId="Recipient">
    <w:name w:val="Recipient"/>
    <w:basedOn w:val="Heading2"/>
    <w:uiPriority w:val="3"/>
    <w:qFormat/>
    <w:rsid w:val="0085357E"/>
    <w:pPr>
      <w:spacing w:before="1200"/>
    </w:pPr>
    <w:rPr>
      <w:b/>
      <w:color w:val="2C567A" w:themeColor="accen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204F5C"/>
    <w:pPr>
      <w:spacing w:after="0"/>
    </w:pPr>
    <w:rPr>
      <w:b/>
      <w:bCs/>
    </w:rPr>
  </w:style>
  <w:style w:type="character" w:customStyle="1" w:styleId="SignatureChar">
    <w:name w:val="Signature Char"/>
    <w:basedOn w:val="DefaultParagraphFont"/>
    <w:link w:val="Signature"/>
    <w:uiPriority w:val="7"/>
    <w:rsid w:val="00204F5C"/>
    <w:rPr>
      <w:rFonts w:eastAsiaTheme="minorHAnsi"/>
      <w:b/>
      <w:bCs/>
      <w:kern w:val="20"/>
      <w:szCs w:val="20"/>
    </w:rPr>
  </w:style>
  <w:style w:type="paragraph" w:styleId="Header">
    <w:name w:val="header"/>
    <w:basedOn w:val="Normal"/>
    <w:link w:val="HeaderChar"/>
    <w:uiPriority w:val="99"/>
    <w:semiHidden/>
    <w:rsid w:val="000D7B45"/>
    <w:pPr>
      <w:spacing w:after="0" w:line="240" w:lineRule="auto"/>
      <w:ind w:right="567"/>
      <w:jc w:val="right"/>
    </w:pPr>
  </w:style>
  <w:style w:type="character" w:customStyle="1" w:styleId="HeaderChar">
    <w:name w:val="Header Char"/>
    <w:basedOn w:val="DefaultParagraphFont"/>
    <w:link w:val="Header"/>
    <w:uiPriority w:val="99"/>
    <w:semiHidden/>
    <w:rsid w:val="000D7B45"/>
    <w:rPr>
      <w:rFonts w:eastAsiaTheme="minorHAnsi"/>
      <w:kern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1405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paragraph" w:styleId="BalloonText">
    <w:name w:val="Balloon Text"/>
    <w:basedOn w:val="Normal"/>
    <w:link w:val="BalloonTextChar"/>
    <w:uiPriority w:val="99"/>
    <w:semiHidden/>
    <w:unhideWhenUsed/>
    <w:rsid w:val="001268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882"/>
    <w:rPr>
      <w:rFonts w:ascii="Segoe UI" w:eastAsiaTheme="minorHAnsi" w:hAnsi="Segoe UI" w:cs="Segoe UI"/>
      <w:kern w:val="20"/>
      <w:sz w:val="18"/>
      <w:szCs w:val="18"/>
    </w:rPr>
  </w:style>
  <w:style w:type="paragraph" w:styleId="ListParagraph">
    <w:name w:val="List Paragraph"/>
    <w:basedOn w:val="Normal"/>
    <w:uiPriority w:val="34"/>
    <w:semiHidden/>
    <w:rsid w:val="0042327C"/>
    <w:pPr>
      <w:ind w:left="720"/>
      <w:contextualSpacing/>
    </w:pPr>
  </w:style>
  <w:style w:type="character" w:styleId="Hyperlink">
    <w:name w:val="Hyperlink"/>
    <w:basedOn w:val="DefaultParagraphFont"/>
    <w:uiPriority w:val="99"/>
    <w:unhideWhenUsed/>
    <w:rsid w:val="00AA58E3"/>
    <w:rPr>
      <w:color w:val="0000FF"/>
      <w:u w:val="single"/>
    </w:rPr>
  </w:style>
  <w:style w:type="character" w:styleId="FollowedHyperlink">
    <w:name w:val="FollowedHyperlink"/>
    <w:basedOn w:val="DefaultParagraphFont"/>
    <w:uiPriority w:val="99"/>
    <w:semiHidden/>
    <w:unhideWhenUsed/>
    <w:rsid w:val="00AA58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hJ2sKPj5Xn4"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playlist?list=PLeo1K3hjS3uvCeTYTeyfe0-rN5r8zn9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20https://scikit-learn.org/stabl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deep\AppData\Roaming\Microsoft\Templates\Blue%20spheres%20letterhead.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7FCE-B8CA-4B76-8ADD-85EF0AC07C1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E7C3EAB-E09B-41CC-82A6-14BA506A5C12}">
  <ds:schemaRefs>
    <ds:schemaRef ds:uri="http://schemas.microsoft.com/sharepoint/v3/contenttype/forms"/>
  </ds:schemaRefs>
</ds:datastoreItem>
</file>

<file path=customXml/itemProps3.xml><?xml version="1.0" encoding="utf-8"?>
<ds:datastoreItem xmlns:ds="http://schemas.openxmlformats.org/officeDocument/2006/customXml" ds:itemID="{DE625E85-2963-4DE1-A09D-459C4EC91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016E1-7518-42D8-8AC6-8699C5DC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letterhead</Template>
  <TotalTime>0</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2020-05-12T06:33:00Z</dcterms:created>
  <dcterms:modified xsi:type="dcterms:W3CDTF">2020-05-12T06:33:00Z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